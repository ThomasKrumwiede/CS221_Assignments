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3A9D" w14:textId="1D110237" w:rsidR="00F520A0" w:rsidRDefault="00F520A0" w:rsidP="00F520A0">
      <w:pPr>
        <w:pageBreakBefore/>
        <w:ind w:right="-1080"/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1  Grading</w:t>
      </w:r>
      <w:proofErr w:type="gramEnd"/>
      <w:r>
        <w:rPr>
          <w:b/>
          <w:sz w:val="28"/>
          <w:szCs w:val="28"/>
        </w:rPr>
        <w:t xml:space="preserve"> Sheet</w:t>
      </w:r>
      <w:r>
        <w:t xml:space="preserve">            Name </w:t>
      </w:r>
      <w:r>
        <w:rPr>
          <w:u w:val="single"/>
        </w:rPr>
        <w:t xml:space="preserve">             </w:t>
      </w:r>
      <w:r w:rsidR="00C55122">
        <w:rPr>
          <w:u w:val="single"/>
        </w:rPr>
        <w:t xml:space="preserve">Thomas Krumwiede </w:t>
      </w:r>
      <w:r>
        <w:rPr>
          <w:u w:val="single"/>
        </w:rPr>
        <w:t xml:space="preserve">                                                          </w:t>
      </w:r>
      <w:r>
        <w:tab/>
      </w:r>
    </w:p>
    <w:p w14:paraId="1C7A8C94" w14:textId="77777777" w:rsidR="00F520A0" w:rsidRDefault="00F520A0" w:rsidP="00F520A0">
      <w:pPr>
        <w:tabs>
          <w:tab w:val="left" w:pos="7380"/>
          <w:tab w:val="right" w:pos="10773"/>
        </w:tabs>
        <w:ind w:right="-1080"/>
        <w:rPr>
          <w:i/>
        </w:rPr>
      </w:pPr>
      <w:r>
        <w:t xml:space="preserve">1. </w:t>
      </w:r>
      <w:r>
        <w:rPr>
          <w:b/>
        </w:rPr>
        <w:t>Minimum Requirements</w:t>
      </w:r>
      <w:r>
        <w:t xml:space="preserve">                                                          </w:t>
      </w:r>
      <w:r>
        <w:rPr>
          <w:i/>
        </w:rPr>
        <w:t>(type your full name)</w:t>
      </w:r>
    </w:p>
    <w:p w14:paraId="246FC0B1" w14:textId="77777777" w:rsidR="00F520A0" w:rsidRDefault="00F520A0" w:rsidP="00F520A0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the boxes below)</w:t>
      </w:r>
    </w:p>
    <w:p w14:paraId="282FEF87" w14:textId="05D9191E" w:rsidR="00F520A0" w:rsidRPr="00C55122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1</w:t>
      </w:r>
    </w:p>
    <w:p w14:paraId="5204C736" w14:textId="77777777" w:rsidR="00F520A0" w:rsidRPr="00C55122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2</w:t>
      </w:r>
    </w:p>
    <w:p w14:paraId="1C5B5329" w14:textId="77777777" w:rsidR="00F520A0" w:rsidRPr="00C55122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3</w:t>
      </w:r>
    </w:p>
    <w:p w14:paraId="76921EFD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5EBBBA9B" w14:textId="77777777" w:rsidR="00F520A0" w:rsidRDefault="00F520A0" w:rsidP="00F520A0">
      <w:pPr>
        <w:tabs>
          <w:tab w:val="right" w:pos="10773"/>
        </w:tabs>
        <w:rPr>
          <w:i/>
        </w:rPr>
      </w:pPr>
      <w:r>
        <w:t xml:space="preserve">2. </w:t>
      </w:r>
      <w:r>
        <w:rPr>
          <w:b/>
        </w:rPr>
        <w:t>Extensions</w:t>
      </w:r>
      <w:r>
        <w:rPr>
          <w:i/>
        </w:rPr>
        <w:t>(list extensions completed)</w:t>
      </w:r>
    </w:p>
    <w:p w14:paraId="62F2BF52" w14:textId="77777777" w:rsidR="00F520A0" w:rsidRDefault="00F520A0" w:rsidP="00F520A0">
      <w:pPr>
        <w:tabs>
          <w:tab w:val="right" w:pos="10773"/>
        </w:tabs>
        <w:rPr>
          <w:i/>
        </w:rPr>
      </w:pPr>
    </w:p>
    <w:p w14:paraId="15A2A607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1BC809FA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64336E78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2421E9B5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440F7EC0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  <w:r>
        <w:t xml:space="preserve">3. </w:t>
      </w:r>
      <w:r>
        <w:rPr>
          <w:b/>
        </w:rPr>
        <w:t>Documentation submitted</w:t>
      </w:r>
      <w:r>
        <w:t xml:space="preserve"> </w:t>
      </w:r>
    </w:p>
    <w:p w14:paraId="217E55DB" w14:textId="77777777" w:rsidR="00F520A0" w:rsidRDefault="00F520A0" w:rsidP="00F520A0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boxes of items attached)</w:t>
      </w:r>
    </w:p>
    <w:p w14:paraId="06B07EB1" w14:textId="77777777" w:rsidR="00F520A0" w:rsidRDefault="00F520A0" w:rsidP="00F520A0">
      <w:pPr>
        <w:numPr>
          <w:ilvl w:val="0"/>
          <w:numId w:val="6"/>
        </w:numPr>
      </w:pPr>
      <w:r w:rsidRPr="00C55122">
        <w:rPr>
          <w:highlight w:val="yellow"/>
        </w:rPr>
        <w:t>Class Diagrams</w:t>
      </w:r>
    </w:p>
    <w:p w14:paraId="3BF8EE65" w14:textId="77777777" w:rsidR="00F520A0" w:rsidRDefault="00F520A0" w:rsidP="00F520A0">
      <w:pPr>
        <w:numPr>
          <w:ilvl w:val="0"/>
          <w:numId w:val="6"/>
        </w:numPr>
      </w:pPr>
      <w:r>
        <w:t>Pseudocode/structure diagrams (optional)</w:t>
      </w:r>
    </w:p>
    <w:p w14:paraId="57DE64F8" w14:textId="77777777" w:rsidR="00F520A0" w:rsidRPr="00C55122" w:rsidRDefault="00F520A0" w:rsidP="00F520A0">
      <w:pPr>
        <w:numPr>
          <w:ilvl w:val="0"/>
          <w:numId w:val="6"/>
        </w:numPr>
        <w:rPr>
          <w:highlight w:val="yellow"/>
        </w:rPr>
      </w:pPr>
      <w:r w:rsidRPr="00C55122">
        <w:rPr>
          <w:highlight w:val="yellow"/>
        </w:rPr>
        <w:t>Test plans</w:t>
      </w:r>
    </w:p>
    <w:p w14:paraId="09D4547D" w14:textId="77777777" w:rsidR="00F520A0" w:rsidRPr="00C55122" w:rsidRDefault="00F520A0" w:rsidP="00F520A0">
      <w:pPr>
        <w:numPr>
          <w:ilvl w:val="0"/>
          <w:numId w:val="6"/>
        </w:numPr>
        <w:rPr>
          <w:highlight w:val="yellow"/>
        </w:rPr>
      </w:pPr>
      <w:r w:rsidRPr="00C55122">
        <w:rPr>
          <w:highlight w:val="yellow"/>
        </w:rPr>
        <w:t>Source code</w:t>
      </w:r>
    </w:p>
    <w:p w14:paraId="31BA0372" w14:textId="77777777" w:rsidR="00F520A0" w:rsidRPr="00C55122" w:rsidRDefault="00F520A0" w:rsidP="00F520A0">
      <w:pPr>
        <w:numPr>
          <w:ilvl w:val="0"/>
          <w:numId w:val="6"/>
        </w:numPr>
        <w:rPr>
          <w:highlight w:val="yellow"/>
        </w:rPr>
      </w:pPr>
      <w:r w:rsidRPr="00C55122">
        <w:rPr>
          <w:highlight w:val="yellow"/>
        </w:rPr>
        <w:t>Printed reports (optional)</w:t>
      </w:r>
    </w:p>
    <w:p w14:paraId="4823038E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024C41F2" w14:textId="77777777" w:rsidR="00F520A0" w:rsidRDefault="00F520A0" w:rsidP="00F520A0">
      <w:pPr>
        <w:tabs>
          <w:tab w:val="right" w:pos="10773"/>
        </w:tabs>
        <w:rPr>
          <w:b/>
        </w:rPr>
      </w:pPr>
      <w:r>
        <w:t xml:space="preserve">4. </w:t>
      </w:r>
      <w:r>
        <w:rPr>
          <w:b/>
        </w:rPr>
        <w:t>Non-functional requirements</w:t>
      </w:r>
    </w:p>
    <w:p w14:paraId="428A8ED8" w14:textId="77777777" w:rsidR="00F520A0" w:rsidRDefault="00F520A0" w:rsidP="00F520A0">
      <w:pPr>
        <w:tabs>
          <w:tab w:val="left" w:pos="284"/>
          <w:tab w:val="right" w:pos="10773"/>
        </w:tabs>
        <w:spacing w:before="80"/>
      </w:pPr>
      <w:r>
        <w:rPr>
          <w:sz w:val="28"/>
        </w:rPr>
        <w:t xml:space="preserve">- </w:t>
      </w:r>
      <w:r>
        <w:t>screen layout</w:t>
      </w:r>
    </w:p>
    <w:p w14:paraId="5896DB92" w14:textId="77777777" w:rsidR="00F520A0" w:rsidRDefault="00F520A0" w:rsidP="00F520A0">
      <w:pPr>
        <w:pStyle w:val="Code"/>
        <w:tabs>
          <w:tab w:val="clear" w:pos="568"/>
          <w:tab w:val="clear" w:pos="993"/>
          <w:tab w:val="clear" w:pos="1418"/>
          <w:tab w:val="clear" w:pos="1843"/>
          <w:tab w:val="clear" w:pos="5103"/>
          <w:tab w:val="left" w:pos="284"/>
          <w:tab w:val="right" w:pos="10773"/>
        </w:tabs>
        <w:rPr>
          <w:rFonts w:ascii="Arial" w:hAnsi="Arial"/>
        </w:rPr>
      </w:pPr>
      <w:r>
        <w:rPr>
          <w:rFonts w:ascii="Arial" w:hAnsi="Arial"/>
          <w:sz w:val="28"/>
        </w:rPr>
        <w:t xml:space="preserve">- </w:t>
      </w:r>
      <w:r>
        <w:rPr>
          <w:rFonts w:ascii="Arial" w:hAnsi="Arial"/>
        </w:rPr>
        <w:t>user interaction</w:t>
      </w:r>
    </w:p>
    <w:p w14:paraId="2E725E7C" w14:textId="77777777" w:rsidR="00F520A0" w:rsidRDefault="00F520A0" w:rsidP="00F520A0">
      <w:pPr>
        <w:tabs>
          <w:tab w:val="left" w:pos="284"/>
          <w:tab w:val="right" w:pos="10773"/>
        </w:tabs>
        <w:spacing w:before="80"/>
      </w:pPr>
      <w:r>
        <w:rPr>
          <w:sz w:val="28"/>
        </w:rPr>
        <w:t xml:space="preserve">- </w:t>
      </w:r>
      <w:r>
        <w:t>data validation</w:t>
      </w:r>
    </w:p>
    <w:p w14:paraId="749F8AD8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279E6B78" w14:textId="77777777" w:rsidR="00F520A0" w:rsidRDefault="00F520A0" w:rsidP="00F520A0">
      <w:pPr>
        <w:tabs>
          <w:tab w:val="right" w:pos="10773"/>
        </w:tabs>
        <w:spacing w:before="80"/>
      </w:pPr>
      <w:r>
        <w:t>5. Development Requirements</w:t>
      </w:r>
      <w:r>
        <w:br/>
        <w:t>- program organization</w:t>
      </w:r>
    </w:p>
    <w:p w14:paraId="038D9CC2" w14:textId="77777777" w:rsidR="00F520A0" w:rsidRDefault="00F520A0" w:rsidP="00F520A0">
      <w:pPr>
        <w:spacing w:before="80"/>
      </w:pPr>
      <w:r>
        <w:t>- dependencies</w:t>
      </w:r>
    </w:p>
    <w:p w14:paraId="6AC380DC" w14:textId="77777777" w:rsidR="00F520A0" w:rsidRDefault="00F520A0" w:rsidP="00F520A0">
      <w:pPr>
        <w:spacing w:before="80"/>
      </w:pPr>
      <w:r>
        <w:t>- data structures</w:t>
      </w:r>
    </w:p>
    <w:p w14:paraId="69337593" w14:textId="77777777" w:rsidR="00F520A0" w:rsidRDefault="00F520A0" w:rsidP="00F520A0">
      <w:pPr>
        <w:spacing w:before="80"/>
      </w:pPr>
      <w:r>
        <w:t>- function/method design</w:t>
      </w:r>
    </w:p>
    <w:p w14:paraId="763279B1" w14:textId="77777777" w:rsidR="00F520A0" w:rsidRDefault="00F520A0" w:rsidP="00F520A0">
      <w:pPr>
        <w:spacing w:before="80"/>
      </w:pPr>
      <w:r>
        <w:t>- program layout</w:t>
      </w:r>
    </w:p>
    <w:p w14:paraId="09736DB8" w14:textId="77777777" w:rsidR="00F520A0" w:rsidRDefault="00F520A0" w:rsidP="00F520A0">
      <w:pPr>
        <w:spacing w:before="80"/>
      </w:pPr>
      <w:r>
        <w:t>- internal documentation</w:t>
      </w:r>
    </w:p>
    <w:p w14:paraId="2C44ED68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6B548625" w14:textId="77777777" w:rsidR="00F520A0" w:rsidRDefault="00F520A0" w:rsidP="00F520A0">
      <w:pPr>
        <w:tabs>
          <w:tab w:val="right" w:pos="10773"/>
        </w:tabs>
      </w:pPr>
    </w:p>
    <w:p w14:paraId="24AB31B4" w14:textId="77777777" w:rsidR="00F520A0" w:rsidRDefault="00F520A0" w:rsidP="00F520A0">
      <w:pPr>
        <w:tabs>
          <w:tab w:val="right" w:pos="10773"/>
        </w:tabs>
      </w:pPr>
    </w:p>
    <w:p w14:paraId="569E8E65" w14:textId="77777777" w:rsidR="00F520A0" w:rsidRDefault="00F520A0" w:rsidP="00F520A0">
      <w:pPr>
        <w:tabs>
          <w:tab w:val="right" w:pos="10773"/>
        </w:tabs>
      </w:pPr>
    </w:p>
    <w:p w14:paraId="1BC9A7E3" w14:textId="77777777" w:rsidR="00FF21E2" w:rsidRDefault="00F520A0" w:rsidP="00F520A0">
      <w:pPr>
        <w:pStyle w:val="Title1"/>
        <w:tabs>
          <w:tab w:val="left" w:pos="426"/>
          <w:tab w:val="right" w:pos="10206"/>
        </w:tabs>
        <w:spacing w:before="0"/>
        <w:ind w:right="-720"/>
      </w:pPr>
      <w:r>
        <w:tab/>
        <w:t xml:space="preserve">                                                                                              Grade ____ </w:t>
      </w:r>
    </w:p>
    <w:sectPr w:rsidR="00FF21E2">
      <w:footerReference w:type="default" r:id="rId7"/>
      <w:foot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3DA40" w14:textId="77777777" w:rsidR="006205BD" w:rsidRDefault="006205BD">
      <w:r>
        <w:separator/>
      </w:r>
    </w:p>
  </w:endnote>
  <w:endnote w:type="continuationSeparator" w:id="0">
    <w:p w14:paraId="5DD64A2C" w14:textId="77777777" w:rsidR="006205BD" w:rsidRDefault="0062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EC9A" w14:textId="77777777" w:rsidR="00C137B0" w:rsidRDefault="00C137B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00C20" w14:textId="77777777" w:rsidR="00C137B0" w:rsidRDefault="00C13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0B75" w14:textId="77777777" w:rsidR="006205BD" w:rsidRDefault="006205BD">
      <w:r>
        <w:separator/>
      </w:r>
    </w:p>
  </w:footnote>
  <w:footnote w:type="continuationSeparator" w:id="0">
    <w:p w14:paraId="0DB16F62" w14:textId="77777777" w:rsidR="006205BD" w:rsidRDefault="0062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4"/>
    <w:multiLevelType w:val="multilevel"/>
    <w:tmpl w:val="00000004"/>
    <w:name w:val="WW8Num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6"/>
    <w:multiLevelType w:val="singleLevel"/>
    <w:tmpl w:val="00000006"/>
    <w:name w:val="WW8Num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</w:rPr>
    </w:lvl>
  </w:abstractNum>
  <w:abstractNum w:abstractNumId="6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7" w15:restartNumberingAfterBreak="0">
    <w:nsid w:val="0000000B"/>
    <w:multiLevelType w:val="singleLevel"/>
    <w:tmpl w:val="0000000B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8" w15:restartNumberingAfterBreak="0">
    <w:nsid w:val="006D08E3"/>
    <w:multiLevelType w:val="hybridMultilevel"/>
    <w:tmpl w:val="1CE4D9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6B32220"/>
    <w:multiLevelType w:val="hybridMultilevel"/>
    <w:tmpl w:val="A8F0B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A52AE3"/>
    <w:multiLevelType w:val="multilevel"/>
    <w:tmpl w:val="811465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5897992"/>
    <w:multiLevelType w:val="hybridMultilevel"/>
    <w:tmpl w:val="40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E6E00"/>
    <w:multiLevelType w:val="hybridMultilevel"/>
    <w:tmpl w:val="718EE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1011C"/>
    <w:multiLevelType w:val="hybridMultilevel"/>
    <w:tmpl w:val="93B28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2A1403"/>
    <w:multiLevelType w:val="multilevel"/>
    <w:tmpl w:val="077C9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7F7CB7"/>
    <w:multiLevelType w:val="multilevel"/>
    <w:tmpl w:val="7820D4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94353D"/>
    <w:multiLevelType w:val="hybridMultilevel"/>
    <w:tmpl w:val="4490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3041732">
    <w:abstractNumId w:val="0"/>
  </w:num>
  <w:num w:numId="2" w16cid:durableId="745804731">
    <w:abstractNumId w:val="1"/>
  </w:num>
  <w:num w:numId="3" w16cid:durableId="747767754">
    <w:abstractNumId w:val="2"/>
  </w:num>
  <w:num w:numId="4" w16cid:durableId="755129634">
    <w:abstractNumId w:val="3"/>
  </w:num>
  <w:num w:numId="5" w16cid:durableId="1785689606">
    <w:abstractNumId w:val="4"/>
  </w:num>
  <w:num w:numId="6" w16cid:durableId="1761949952">
    <w:abstractNumId w:val="5"/>
  </w:num>
  <w:num w:numId="7" w16cid:durableId="1536195562">
    <w:abstractNumId w:val="6"/>
  </w:num>
  <w:num w:numId="8" w16cid:durableId="1454254903">
    <w:abstractNumId w:val="7"/>
  </w:num>
  <w:num w:numId="9" w16cid:durableId="2099785838">
    <w:abstractNumId w:val="12"/>
  </w:num>
  <w:num w:numId="10" w16cid:durableId="2060400332">
    <w:abstractNumId w:val="8"/>
  </w:num>
  <w:num w:numId="11" w16cid:durableId="1277367617">
    <w:abstractNumId w:val="10"/>
  </w:num>
  <w:num w:numId="12" w16cid:durableId="467016551">
    <w:abstractNumId w:val="14"/>
  </w:num>
  <w:num w:numId="13" w16cid:durableId="1699811619">
    <w:abstractNumId w:val="15"/>
  </w:num>
  <w:num w:numId="14" w16cid:durableId="445854972">
    <w:abstractNumId w:val="11"/>
  </w:num>
  <w:num w:numId="15" w16cid:durableId="27879875">
    <w:abstractNumId w:val="16"/>
  </w:num>
  <w:num w:numId="16" w16cid:durableId="254825467">
    <w:abstractNumId w:val="9"/>
  </w:num>
  <w:num w:numId="17" w16cid:durableId="178859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A0"/>
    <w:rsid w:val="000125B4"/>
    <w:rsid w:val="000946B8"/>
    <w:rsid w:val="000B349C"/>
    <w:rsid w:val="00136763"/>
    <w:rsid w:val="0014246A"/>
    <w:rsid w:val="00167D7D"/>
    <w:rsid w:val="001D72EF"/>
    <w:rsid w:val="001F7C91"/>
    <w:rsid w:val="00207BC7"/>
    <w:rsid w:val="0026388A"/>
    <w:rsid w:val="00296BB4"/>
    <w:rsid w:val="00346402"/>
    <w:rsid w:val="0040021C"/>
    <w:rsid w:val="004259D7"/>
    <w:rsid w:val="004A42D9"/>
    <w:rsid w:val="004C6A8A"/>
    <w:rsid w:val="004D299C"/>
    <w:rsid w:val="004E650B"/>
    <w:rsid w:val="004F6B4D"/>
    <w:rsid w:val="005153B3"/>
    <w:rsid w:val="0053562E"/>
    <w:rsid w:val="00552FDA"/>
    <w:rsid w:val="00554361"/>
    <w:rsid w:val="005637D8"/>
    <w:rsid w:val="00571B3F"/>
    <w:rsid w:val="005A5EDD"/>
    <w:rsid w:val="006205BD"/>
    <w:rsid w:val="00621CC6"/>
    <w:rsid w:val="006326CB"/>
    <w:rsid w:val="00644B93"/>
    <w:rsid w:val="00671CEB"/>
    <w:rsid w:val="00687B22"/>
    <w:rsid w:val="00691CB2"/>
    <w:rsid w:val="00725716"/>
    <w:rsid w:val="007553DC"/>
    <w:rsid w:val="00805F2C"/>
    <w:rsid w:val="00806595"/>
    <w:rsid w:val="008253F8"/>
    <w:rsid w:val="00863FAC"/>
    <w:rsid w:val="009054D9"/>
    <w:rsid w:val="00947599"/>
    <w:rsid w:val="009912CF"/>
    <w:rsid w:val="009D0C0A"/>
    <w:rsid w:val="009F4D74"/>
    <w:rsid w:val="00A13E09"/>
    <w:rsid w:val="00AA3048"/>
    <w:rsid w:val="00B54755"/>
    <w:rsid w:val="00BB6561"/>
    <w:rsid w:val="00BF1119"/>
    <w:rsid w:val="00C137B0"/>
    <w:rsid w:val="00C524E4"/>
    <w:rsid w:val="00C55122"/>
    <w:rsid w:val="00D17E26"/>
    <w:rsid w:val="00D2173C"/>
    <w:rsid w:val="00D317F2"/>
    <w:rsid w:val="00D525D9"/>
    <w:rsid w:val="00DC593C"/>
    <w:rsid w:val="00DF17E9"/>
    <w:rsid w:val="00E115B6"/>
    <w:rsid w:val="00E1575F"/>
    <w:rsid w:val="00ED1171"/>
    <w:rsid w:val="00F10D1F"/>
    <w:rsid w:val="00F23C84"/>
    <w:rsid w:val="00F520A0"/>
    <w:rsid w:val="00F94035"/>
    <w:rsid w:val="00FB24A7"/>
    <w:rsid w:val="00FD2338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6E7"/>
  <w15:chartTrackingRefBased/>
  <w15:docId w15:val="{61A46E0C-4DF2-4505-9089-C8A34666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A0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520A0"/>
    <w:pPr>
      <w:widowControl w:val="0"/>
      <w:numPr>
        <w:ilvl w:val="1"/>
        <w:numId w:val="1"/>
      </w:numPr>
      <w:autoSpaceDE w:val="0"/>
      <w:ind w:left="270" w:hanging="27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rsid w:val="00F520A0"/>
  </w:style>
  <w:style w:type="character" w:customStyle="1" w:styleId="Hidden">
    <w:name w:val="Hidden"/>
    <w:rsid w:val="00F520A0"/>
    <w:rPr>
      <w:vanish/>
      <w:color w:val="FF0000"/>
    </w:rPr>
  </w:style>
  <w:style w:type="paragraph" w:styleId="BodyText">
    <w:name w:val="Body Text"/>
    <w:basedOn w:val="Normal"/>
    <w:link w:val="BodyTextChar"/>
    <w:rsid w:val="00F520A0"/>
    <w:pPr>
      <w:tabs>
        <w:tab w:val="left" w:pos="-720"/>
      </w:tabs>
      <w:jc w:val="both"/>
    </w:pPr>
    <w:rPr>
      <w:rFonts w:ascii="Arial" w:hAnsi="Arial"/>
      <w:sz w:val="22"/>
      <w:szCs w:val="20"/>
      <w:lang w:val="en-AU"/>
    </w:rPr>
  </w:style>
  <w:style w:type="character" w:customStyle="1" w:styleId="BodyTextChar">
    <w:name w:val="Body Text Char"/>
    <w:link w:val="BodyText"/>
    <w:rsid w:val="00F520A0"/>
    <w:rPr>
      <w:rFonts w:ascii="Arial" w:eastAsia="Times New Roman" w:hAnsi="Arial" w:cs="Times New Roman"/>
      <w:szCs w:val="20"/>
      <w:lang w:val="en-AU" w:eastAsia="ar-SA"/>
    </w:rPr>
  </w:style>
  <w:style w:type="paragraph" w:customStyle="1" w:styleId="Title0">
    <w:name w:val="Title 0"/>
    <w:basedOn w:val="Normal"/>
    <w:rsid w:val="00F520A0"/>
    <w:pPr>
      <w:tabs>
        <w:tab w:val="left" w:pos="-720"/>
      </w:tabs>
      <w:jc w:val="center"/>
    </w:pPr>
    <w:rPr>
      <w:rFonts w:ascii="Arial" w:hAnsi="Arial"/>
      <w:sz w:val="32"/>
      <w:szCs w:val="20"/>
      <w:lang w:val="en-AU"/>
    </w:rPr>
  </w:style>
  <w:style w:type="paragraph" w:customStyle="1" w:styleId="Title2">
    <w:name w:val="Title 2"/>
    <w:basedOn w:val="Normal"/>
    <w:rsid w:val="00F520A0"/>
    <w:pPr>
      <w:tabs>
        <w:tab w:val="left" w:pos="-720"/>
      </w:tabs>
      <w:spacing w:before="240"/>
    </w:pPr>
    <w:rPr>
      <w:rFonts w:ascii="Arial" w:hAnsi="Arial"/>
      <w:b/>
      <w:szCs w:val="20"/>
      <w:lang w:val="en-AU"/>
    </w:rPr>
  </w:style>
  <w:style w:type="paragraph" w:customStyle="1" w:styleId="GapNormal">
    <w:name w:val="Gap + Normal"/>
    <w:basedOn w:val="Normal"/>
    <w:rsid w:val="00F520A0"/>
    <w:pPr>
      <w:tabs>
        <w:tab w:val="left" w:pos="-720"/>
      </w:tabs>
      <w:spacing w:before="100"/>
    </w:pPr>
    <w:rPr>
      <w:rFonts w:ascii="Arial" w:hAnsi="Arial"/>
      <w:sz w:val="22"/>
      <w:szCs w:val="20"/>
      <w:lang w:val="en-AU"/>
    </w:rPr>
  </w:style>
  <w:style w:type="paragraph" w:customStyle="1" w:styleId="Title1">
    <w:name w:val="Title 1"/>
    <w:basedOn w:val="Normal"/>
    <w:rsid w:val="00F520A0"/>
    <w:pPr>
      <w:tabs>
        <w:tab w:val="left" w:pos="-720"/>
      </w:tabs>
      <w:spacing w:before="160"/>
    </w:pPr>
    <w:rPr>
      <w:rFonts w:ascii="Arial" w:hAnsi="Arial"/>
      <w:b/>
      <w:sz w:val="28"/>
      <w:szCs w:val="20"/>
      <w:lang w:val="en-AU"/>
    </w:rPr>
  </w:style>
  <w:style w:type="paragraph" w:styleId="BodyTextIndent">
    <w:name w:val="Body Text Indent"/>
    <w:basedOn w:val="Normal"/>
    <w:link w:val="BodyTextIndentChar"/>
    <w:rsid w:val="00F520A0"/>
    <w:pPr>
      <w:tabs>
        <w:tab w:val="left" w:pos="-720"/>
      </w:tabs>
      <w:spacing w:before="60"/>
      <w:ind w:left="284"/>
    </w:pPr>
    <w:rPr>
      <w:rFonts w:ascii="Arial" w:hAnsi="Arial"/>
      <w:sz w:val="22"/>
      <w:szCs w:val="20"/>
      <w:lang w:val="en-AU"/>
    </w:rPr>
  </w:style>
  <w:style w:type="character" w:customStyle="1" w:styleId="BodyTextIndentChar">
    <w:name w:val="Body Text Indent Char"/>
    <w:link w:val="BodyTextIndent"/>
    <w:rsid w:val="00F520A0"/>
    <w:rPr>
      <w:rFonts w:ascii="Arial" w:eastAsia="Times New Roman" w:hAnsi="Arial" w:cs="Times New Roman"/>
      <w:szCs w:val="20"/>
      <w:lang w:val="en-AU" w:eastAsia="ar-SA"/>
    </w:rPr>
  </w:style>
  <w:style w:type="paragraph" w:customStyle="1" w:styleId="Code">
    <w:name w:val="Code"/>
    <w:basedOn w:val="Normal"/>
    <w:rsid w:val="00F520A0"/>
    <w:pPr>
      <w:tabs>
        <w:tab w:val="left" w:pos="-720"/>
        <w:tab w:val="left" w:pos="568"/>
        <w:tab w:val="left" w:pos="993"/>
        <w:tab w:val="left" w:pos="1418"/>
        <w:tab w:val="left" w:pos="1843"/>
        <w:tab w:val="left" w:pos="5103"/>
      </w:tabs>
      <w:spacing w:before="80"/>
    </w:pPr>
    <w:rPr>
      <w:rFonts w:ascii="Courier New" w:hAnsi="Courier New"/>
      <w:sz w:val="22"/>
      <w:szCs w:val="20"/>
      <w:lang w:val="en-AU"/>
    </w:rPr>
  </w:style>
  <w:style w:type="paragraph" w:styleId="Header">
    <w:name w:val="header"/>
    <w:basedOn w:val="Normal"/>
    <w:link w:val="HeaderChar"/>
    <w:rsid w:val="00F520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520A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Gancho Ganchev</dc:creator>
  <cp:keywords/>
  <dc:description/>
  <cp:lastModifiedBy>Thomas K. Krumwiede</cp:lastModifiedBy>
  <cp:revision>2</cp:revision>
  <dcterms:created xsi:type="dcterms:W3CDTF">2024-10-25T03:57:00Z</dcterms:created>
  <dcterms:modified xsi:type="dcterms:W3CDTF">2024-10-25T03:57:00Z</dcterms:modified>
</cp:coreProperties>
</file>