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93A9D" w14:textId="1D110237" w:rsidR="00F520A0" w:rsidRDefault="00F520A0" w:rsidP="00F520A0">
      <w:pPr>
        <w:pageBreakBefore/>
        <w:ind w:right="-1080"/>
      </w:pPr>
      <w:r>
        <w:rPr>
          <w:b/>
          <w:sz w:val="28"/>
          <w:szCs w:val="28"/>
        </w:rPr>
        <w:t xml:space="preserve">Assignment </w:t>
      </w:r>
      <w:proofErr w:type="gramStart"/>
      <w:r>
        <w:rPr>
          <w:b/>
          <w:sz w:val="28"/>
          <w:szCs w:val="28"/>
        </w:rPr>
        <w:t>1  Grading</w:t>
      </w:r>
      <w:proofErr w:type="gramEnd"/>
      <w:r>
        <w:rPr>
          <w:b/>
          <w:sz w:val="28"/>
          <w:szCs w:val="28"/>
        </w:rPr>
        <w:t xml:space="preserve"> Sheet</w:t>
      </w:r>
      <w:r>
        <w:t xml:space="preserve">            Name </w:t>
      </w:r>
      <w:r>
        <w:rPr>
          <w:u w:val="single"/>
        </w:rPr>
        <w:t xml:space="preserve">             </w:t>
      </w:r>
      <w:r w:rsidR="00C55122">
        <w:rPr>
          <w:u w:val="single"/>
        </w:rPr>
        <w:t xml:space="preserve">Thomas Krumwiede </w:t>
      </w:r>
      <w:r>
        <w:rPr>
          <w:u w:val="single"/>
        </w:rPr>
        <w:t xml:space="preserve">                                                          </w:t>
      </w:r>
      <w:r>
        <w:tab/>
      </w:r>
    </w:p>
    <w:p w14:paraId="1C7A8C94" w14:textId="77777777" w:rsidR="00F520A0" w:rsidRDefault="00F520A0" w:rsidP="00F520A0">
      <w:pPr>
        <w:tabs>
          <w:tab w:val="left" w:pos="7380"/>
          <w:tab w:val="right" w:pos="10773"/>
        </w:tabs>
        <w:ind w:right="-1080"/>
        <w:rPr>
          <w:i/>
        </w:rPr>
      </w:pPr>
      <w:r>
        <w:t xml:space="preserve">1. </w:t>
      </w:r>
      <w:r>
        <w:rPr>
          <w:b/>
        </w:rPr>
        <w:t>Minimum Requirements</w:t>
      </w:r>
      <w:r>
        <w:t xml:space="preserve">                                                          </w:t>
      </w:r>
      <w:r>
        <w:rPr>
          <w:i/>
        </w:rPr>
        <w:t>(type your full name)</w:t>
      </w:r>
    </w:p>
    <w:p w14:paraId="246FC0B1" w14:textId="77777777" w:rsidR="00F520A0" w:rsidRDefault="00F520A0" w:rsidP="00F520A0">
      <w:pPr>
        <w:tabs>
          <w:tab w:val="left" w:pos="284"/>
          <w:tab w:val="right" w:pos="10773"/>
        </w:tabs>
        <w:rPr>
          <w:i/>
        </w:rPr>
      </w:pPr>
      <w:r>
        <w:rPr>
          <w:i/>
        </w:rPr>
        <w:t>(check the boxes below)</w:t>
      </w:r>
    </w:p>
    <w:p w14:paraId="282FEF87" w14:textId="3E8FBFD3" w:rsidR="00F520A0" w:rsidRDefault="00F520A0" w:rsidP="00F520A0">
      <w:pPr>
        <w:numPr>
          <w:ilvl w:val="0"/>
          <w:numId w:val="6"/>
        </w:numPr>
        <w:spacing w:before="100" w:after="240"/>
        <w:rPr>
          <w:highlight w:val="yellow"/>
        </w:rPr>
      </w:pPr>
      <w:r w:rsidRPr="00C55122">
        <w:rPr>
          <w:highlight w:val="yellow"/>
        </w:rPr>
        <w:t>Problem 1</w:t>
      </w:r>
      <w:r w:rsidR="00CF4DA8">
        <w:rPr>
          <w:highlight w:val="yellow"/>
        </w:rPr>
        <w:t>a</w:t>
      </w:r>
    </w:p>
    <w:p w14:paraId="55A0AF4E" w14:textId="393727F7" w:rsidR="00CF4DA8" w:rsidRPr="00C55122" w:rsidRDefault="00CF4DA8" w:rsidP="00F520A0">
      <w:pPr>
        <w:numPr>
          <w:ilvl w:val="0"/>
          <w:numId w:val="6"/>
        </w:numPr>
        <w:spacing w:before="100" w:after="240"/>
        <w:rPr>
          <w:highlight w:val="yellow"/>
        </w:rPr>
      </w:pPr>
      <w:r>
        <w:rPr>
          <w:highlight w:val="yellow"/>
        </w:rPr>
        <w:t>Problem1</w:t>
      </w:r>
    </w:p>
    <w:p w14:paraId="5204C736" w14:textId="77777777" w:rsidR="00F520A0" w:rsidRPr="00C55122" w:rsidRDefault="00F520A0" w:rsidP="00F520A0">
      <w:pPr>
        <w:numPr>
          <w:ilvl w:val="0"/>
          <w:numId w:val="6"/>
        </w:numPr>
        <w:spacing w:before="100" w:after="240"/>
        <w:rPr>
          <w:highlight w:val="yellow"/>
        </w:rPr>
      </w:pPr>
      <w:r w:rsidRPr="00C55122">
        <w:rPr>
          <w:highlight w:val="yellow"/>
        </w:rPr>
        <w:t>Problem 2</w:t>
      </w:r>
    </w:p>
    <w:p w14:paraId="1C5B5329" w14:textId="77777777" w:rsidR="00F520A0" w:rsidRPr="00C55122" w:rsidRDefault="00F520A0" w:rsidP="00F520A0">
      <w:pPr>
        <w:numPr>
          <w:ilvl w:val="0"/>
          <w:numId w:val="6"/>
        </w:numPr>
        <w:spacing w:before="100" w:after="240"/>
        <w:rPr>
          <w:highlight w:val="yellow"/>
        </w:rPr>
      </w:pPr>
      <w:r w:rsidRPr="00C55122">
        <w:rPr>
          <w:highlight w:val="yellow"/>
        </w:rPr>
        <w:t>Problem 3</w:t>
      </w:r>
    </w:p>
    <w:p w14:paraId="76921EFD" w14:textId="77777777" w:rsidR="00F520A0" w:rsidRDefault="00F520A0" w:rsidP="00F520A0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5EBBBA9B" w14:textId="77777777" w:rsidR="00F520A0" w:rsidRDefault="00F520A0" w:rsidP="00F520A0">
      <w:pPr>
        <w:tabs>
          <w:tab w:val="right" w:pos="10773"/>
        </w:tabs>
        <w:rPr>
          <w:i/>
        </w:rPr>
      </w:pPr>
      <w:r>
        <w:t xml:space="preserve">2. </w:t>
      </w:r>
      <w:r>
        <w:rPr>
          <w:b/>
        </w:rPr>
        <w:t>Extensions</w:t>
      </w:r>
      <w:r>
        <w:rPr>
          <w:i/>
        </w:rPr>
        <w:t>(list extensions completed)</w:t>
      </w:r>
    </w:p>
    <w:p w14:paraId="62F2BF52" w14:textId="3E00B2C6" w:rsidR="00F520A0" w:rsidRDefault="00CF4DA8" w:rsidP="00F520A0">
      <w:pPr>
        <w:tabs>
          <w:tab w:val="right" w:pos="10773"/>
        </w:tabs>
        <w:rPr>
          <w:i/>
        </w:rPr>
      </w:pPr>
      <w:r>
        <w:rPr>
          <w:i/>
        </w:rPr>
        <w:t xml:space="preserve">In problem 3 I added a method display() that prints out the map to allow for easier debugging </w:t>
      </w:r>
    </w:p>
    <w:p w14:paraId="15A2A607" w14:textId="77777777" w:rsidR="00F520A0" w:rsidRDefault="00F520A0" w:rsidP="00F520A0">
      <w:pPr>
        <w:pStyle w:val="Header"/>
        <w:tabs>
          <w:tab w:val="clear" w:pos="4320"/>
          <w:tab w:val="clear" w:pos="8640"/>
          <w:tab w:val="right" w:pos="10773"/>
        </w:tabs>
      </w:pPr>
    </w:p>
    <w:p w14:paraId="1BC809FA" w14:textId="77777777" w:rsidR="00F520A0" w:rsidRDefault="00F520A0" w:rsidP="00F520A0">
      <w:pPr>
        <w:pStyle w:val="Header"/>
        <w:tabs>
          <w:tab w:val="clear" w:pos="4320"/>
          <w:tab w:val="clear" w:pos="8640"/>
          <w:tab w:val="right" w:pos="10773"/>
        </w:tabs>
      </w:pPr>
    </w:p>
    <w:p w14:paraId="64336E78" w14:textId="77777777" w:rsidR="00F520A0" w:rsidRDefault="00F520A0" w:rsidP="00F520A0">
      <w:pPr>
        <w:pStyle w:val="Header"/>
        <w:tabs>
          <w:tab w:val="clear" w:pos="4320"/>
          <w:tab w:val="clear" w:pos="8640"/>
          <w:tab w:val="right" w:pos="10773"/>
        </w:tabs>
      </w:pPr>
    </w:p>
    <w:p w14:paraId="2421E9B5" w14:textId="77777777" w:rsidR="00F520A0" w:rsidRDefault="00F520A0" w:rsidP="00F520A0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440F7EC0" w14:textId="77777777" w:rsidR="00F520A0" w:rsidRDefault="00F520A0" w:rsidP="00F520A0">
      <w:pPr>
        <w:pStyle w:val="Header"/>
        <w:tabs>
          <w:tab w:val="clear" w:pos="4320"/>
          <w:tab w:val="clear" w:pos="8640"/>
          <w:tab w:val="right" w:pos="10773"/>
        </w:tabs>
      </w:pPr>
      <w:r>
        <w:t xml:space="preserve">3. </w:t>
      </w:r>
      <w:r>
        <w:rPr>
          <w:b/>
        </w:rPr>
        <w:t>Documentation submitted</w:t>
      </w:r>
      <w:r>
        <w:t xml:space="preserve"> </w:t>
      </w:r>
    </w:p>
    <w:p w14:paraId="217E55DB" w14:textId="77777777" w:rsidR="00F520A0" w:rsidRDefault="00F520A0" w:rsidP="00F520A0">
      <w:pPr>
        <w:tabs>
          <w:tab w:val="left" w:pos="284"/>
          <w:tab w:val="right" w:pos="10773"/>
        </w:tabs>
        <w:rPr>
          <w:i/>
        </w:rPr>
      </w:pPr>
      <w:r>
        <w:rPr>
          <w:i/>
        </w:rPr>
        <w:t>(check boxes of items attached)</w:t>
      </w:r>
    </w:p>
    <w:p w14:paraId="06B07EB1" w14:textId="77777777" w:rsidR="00F520A0" w:rsidRDefault="00F520A0" w:rsidP="00F520A0">
      <w:pPr>
        <w:numPr>
          <w:ilvl w:val="0"/>
          <w:numId w:val="6"/>
        </w:numPr>
      </w:pPr>
      <w:r w:rsidRPr="00C55122">
        <w:rPr>
          <w:highlight w:val="yellow"/>
        </w:rPr>
        <w:t>Class Diagrams</w:t>
      </w:r>
    </w:p>
    <w:p w14:paraId="3BF8EE65" w14:textId="77777777" w:rsidR="00F520A0" w:rsidRDefault="00F520A0" w:rsidP="00F520A0">
      <w:pPr>
        <w:numPr>
          <w:ilvl w:val="0"/>
          <w:numId w:val="6"/>
        </w:numPr>
      </w:pPr>
      <w:r>
        <w:t>Pseudocode/structure diagrams (optional)</w:t>
      </w:r>
    </w:p>
    <w:p w14:paraId="57DE64F8" w14:textId="77777777" w:rsidR="00F520A0" w:rsidRPr="00C55122" w:rsidRDefault="00F520A0" w:rsidP="00F520A0">
      <w:pPr>
        <w:numPr>
          <w:ilvl w:val="0"/>
          <w:numId w:val="6"/>
        </w:numPr>
        <w:rPr>
          <w:highlight w:val="yellow"/>
        </w:rPr>
      </w:pPr>
      <w:r w:rsidRPr="00C55122">
        <w:rPr>
          <w:highlight w:val="yellow"/>
        </w:rPr>
        <w:t>Test plans</w:t>
      </w:r>
    </w:p>
    <w:p w14:paraId="09D4547D" w14:textId="77777777" w:rsidR="00F520A0" w:rsidRPr="00C55122" w:rsidRDefault="00F520A0" w:rsidP="00F520A0">
      <w:pPr>
        <w:numPr>
          <w:ilvl w:val="0"/>
          <w:numId w:val="6"/>
        </w:numPr>
        <w:rPr>
          <w:highlight w:val="yellow"/>
        </w:rPr>
      </w:pPr>
      <w:r w:rsidRPr="00C55122">
        <w:rPr>
          <w:highlight w:val="yellow"/>
        </w:rPr>
        <w:t>Source code</w:t>
      </w:r>
    </w:p>
    <w:p w14:paraId="31BA0372" w14:textId="77777777" w:rsidR="00F520A0" w:rsidRPr="00CF4DA8" w:rsidRDefault="00F520A0" w:rsidP="00F520A0">
      <w:pPr>
        <w:numPr>
          <w:ilvl w:val="0"/>
          <w:numId w:val="6"/>
        </w:numPr>
      </w:pPr>
      <w:r w:rsidRPr="00CF4DA8">
        <w:t>Printed reports (optional)</w:t>
      </w:r>
    </w:p>
    <w:p w14:paraId="4823038E" w14:textId="77777777" w:rsidR="00F520A0" w:rsidRDefault="00F520A0" w:rsidP="00F520A0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024C41F2" w14:textId="77777777" w:rsidR="00F520A0" w:rsidRDefault="00F520A0" w:rsidP="00F520A0">
      <w:pPr>
        <w:tabs>
          <w:tab w:val="right" w:pos="10773"/>
        </w:tabs>
        <w:rPr>
          <w:b/>
        </w:rPr>
      </w:pPr>
      <w:r>
        <w:t xml:space="preserve">4. </w:t>
      </w:r>
      <w:r>
        <w:rPr>
          <w:b/>
        </w:rPr>
        <w:t>Non-functional requirements</w:t>
      </w:r>
    </w:p>
    <w:p w14:paraId="428A8ED8" w14:textId="77777777" w:rsidR="00F520A0" w:rsidRDefault="00F520A0" w:rsidP="00F520A0">
      <w:pPr>
        <w:tabs>
          <w:tab w:val="left" w:pos="284"/>
          <w:tab w:val="right" w:pos="10773"/>
        </w:tabs>
        <w:spacing w:before="80"/>
      </w:pPr>
      <w:r>
        <w:rPr>
          <w:sz w:val="28"/>
        </w:rPr>
        <w:t xml:space="preserve">- </w:t>
      </w:r>
      <w:r>
        <w:t>screen layout</w:t>
      </w:r>
    </w:p>
    <w:p w14:paraId="5896DB92" w14:textId="77777777" w:rsidR="00F520A0" w:rsidRDefault="00F520A0" w:rsidP="00F520A0">
      <w:pPr>
        <w:pStyle w:val="Code"/>
        <w:tabs>
          <w:tab w:val="clear" w:pos="568"/>
          <w:tab w:val="clear" w:pos="993"/>
          <w:tab w:val="clear" w:pos="1418"/>
          <w:tab w:val="clear" w:pos="1843"/>
          <w:tab w:val="clear" w:pos="5103"/>
          <w:tab w:val="left" w:pos="284"/>
          <w:tab w:val="right" w:pos="10773"/>
        </w:tabs>
        <w:rPr>
          <w:rFonts w:ascii="Arial" w:hAnsi="Arial"/>
        </w:rPr>
      </w:pPr>
      <w:r>
        <w:rPr>
          <w:rFonts w:ascii="Arial" w:hAnsi="Arial"/>
          <w:sz w:val="28"/>
        </w:rPr>
        <w:t xml:space="preserve">- </w:t>
      </w:r>
      <w:r>
        <w:rPr>
          <w:rFonts w:ascii="Arial" w:hAnsi="Arial"/>
        </w:rPr>
        <w:t>user interaction</w:t>
      </w:r>
    </w:p>
    <w:p w14:paraId="2E725E7C" w14:textId="77777777" w:rsidR="00F520A0" w:rsidRDefault="00F520A0" w:rsidP="00F520A0">
      <w:pPr>
        <w:tabs>
          <w:tab w:val="left" w:pos="284"/>
          <w:tab w:val="right" w:pos="10773"/>
        </w:tabs>
        <w:spacing w:before="80"/>
      </w:pPr>
      <w:r>
        <w:rPr>
          <w:sz w:val="28"/>
        </w:rPr>
        <w:t xml:space="preserve">- </w:t>
      </w:r>
      <w:r>
        <w:t>data validation</w:t>
      </w:r>
    </w:p>
    <w:p w14:paraId="749F8AD8" w14:textId="77777777" w:rsidR="00F520A0" w:rsidRDefault="00F520A0" w:rsidP="00F520A0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279E6B78" w14:textId="77777777" w:rsidR="00F520A0" w:rsidRDefault="00F520A0" w:rsidP="00F520A0">
      <w:pPr>
        <w:tabs>
          <w:tab w:val="right" w:pos="10773"/>
        </w:tabs>
        <w:spacing w:before="80"/>
      </w:pPr>
      <w:r>
        <w:t>5. Development Requirements</w:t>
      </w:r>
      <w:r>
        <w:br/>
        <w:t>- program organization</w:t>
      </w:r>
    </w:p>
    <w:p w14:paraId="038D9CC2" w14:textId="77777777" w:rsidR="00F520A0" w:rsidRDefault="00F520A0" w:rsidP="00F520A0">
      <w:pPr>
        <w:spacing w:before="80"/>
      </w:pPr>
      <w:r>
        <w:t>- dependencies</w:t>
      </w:r>
    </w:p>
    <w:p w14:paraId="6AC380DC" w14:textId="77777777" w:rsidR="00F520A0" w:rsidRDefault="00F520A0" w:rsidP="00F520A0">
      <w:pPr>
        <w:spacing w:before="80"/>
      </w:pPr>
      <w:r>
        <w:t>- data structures</w:t>
      </w:r>
    </w:p>
    <w:p w14:paraId="69337593" w14:textId="77777777" w:rsidR="00F520A0" w:rsidRDefault="00F520A0" w:rsidP="00F520A0">
      <w:pPr>
        <w:spacing w:before="80"/>
      </w:pPr>
      <w:r>
        <w:t>- function/method design</w:t>
      </w:r>
    </w:p>
    <w:p w14:paraId="763279B1" w14:textId="77777777" w:rsidR="00F520A0" w:rsidRDefault="00F520A0" w:rsidP="00F520A0">
      <w:pPr>
        <w:spacing w:before="80"/>
      </w:pPr>
      <w:r>
        <w:t>- program layout</w:t>
      </w:r>
    </w:p>
    <w:p w14:paraId="09736DB8" w14:textId="77777777" w:rsidR="00F520A0" w:rsidRDefault="00F520A0" w:rsidP="00F520A0">
      <w:pPr>
        <w:spacing w:before="80"/>
      </w:pPr>
      <w:r>
        <w:t>- internal documentation</w:t>
      </w:r>
    </w:p>
    <w:p w14:paraId="2C44ED68" w14:textId="77777777" w:rsidR="00F520A0" w:rsidRDefault="00F520A0" w:rsidP="00F520A0">
      <w:pPr>
        <w:tabs>
          <w:tab w:val="right" w:pos="10773"/>
        </w:tabs>
        <w:rPr>
          <w:u w:val="single"/>
        </w:rPr>
      </w:pPr>
      <w:r>
        <w:rPr>
          <w:u w:val="single"/>
        </w:rPr>
        <w:tab/>
      </w:r>
    </w:p>
    <w:p w14:paraId="6B548625" w14:textId="77777777" w:rsidR="00F520A0" w:rsidRDefault="00F520A0" w:rsidP="00F520A0">
      <w:pPr>
        <w:tabs>
          <w:tab w:val="right" w:pos="10773"/>
        </w:tabs>
      </w:pPr>
    </w:p>
    <w:p w14:paraId="24AB31B4" w14:textId="77777777" w:rsidR="00F520A0" w:rsidRDefault="00F520A0" w:rsidP="00F520A0">
      <w:pPr>
        <w:tabs>
          <w:tab w:val="right" w:pos="10773"/>
        </w:tabs>
      </w:pPr>
    </w:p>
    <w:p w14:paraId="569E8E65" w14:textId="77777777" w:rsidR="00F520A0" w:rsidRDefault="00F520A0" w:rsidP="00F520A0">
      <w:pPr>
        <w:tabs>
          <w:tab w:val="right" w:pos="10773"/>
        </w:tabs>
      </w:pPr>
    </w:p>
    <w:p w14:paraId="1BC9A7E3" w14:textId="77777777" w:rsidR="00FF21E2" w:rsidRDefault="00F520A0" w:rsidP="00F520A0">
      <w:pPr>
        <w:pStyle w:val="Title1"/>
        <w:tabs>
          <w:tab w:val="left" w:pos="426"/>
          <w:tab w:val="right" w:pos="10206"/>
        </w:tabs>
        <w:spacing w:before="0"/>
        <w:ind w:right="-720"/>
      </w:pPr>
      <w:r>
        <w:tab/>
        <w:t xml:space="preserve">                                                                                              Grade ____ </w:t>
      </w:r>
    </w:p>
    <w:sectPr w:rsidR="00FF21E2">
      <w:footerReference w:type="default" r:id="rId7"/>
      <w:foot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F9E53" w14:textId="77777777" w:rsidR="002E6A9A" w:rsidRDefault="002E6A9A">
      <w:r>
        <w:separator/>
      </w:r>
    </w:p>
  </w:endnote>
  <w:endnote w:type="continuationSeparator" w:id="0">
    <w:p w14:paraId="7CC59A30" w14:textId="77777777" w:rsidR="002E6A9A" w:rsidRDefault="002E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0EC9A" w14:textId="77777777" w:rsidR="00C137B0" w:rsidRDefault="00C137B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00C20" w14:textId="77777777" w:rsidR="00C137B0" w:rsidRDefault="00C137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73122" w14:textId="77777777" w:rsidR="002E6A9A" w:rsidRDefault="002E6A9A">
      <w:r>
        <w:separator/>
      </w:r>
    </w:p>
  </w:footnote>
  <w:footnote w:type="continuationSeparator" w:id="0">
    <w:p w14:paraId="20733778" w14:textId="77777777" w:rsidR="002E6A9A" w:rsidRDefault="002E6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0000004"/>
    <w:multiLevelType w:val="multilevel"/>
    <w:tmpl w:val="00000004"/>
    <w:name w:val="WW8Num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0000006"/>
    <w:multiLevelType w:val="singleLevel"/>
    <w:tmpl w:val="00000006"/>
    <w:name w:val="WW8Num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9"/>
    <w:multiLevelType w:val="singleLevel"/>
    <w:tmpl w:val="00000009"/>
    <w:name w:val="WW8Num1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</w:rPr>
    </w:lvl>
  </w:abstractNum>
  <w:abstractNum w:abstractNumId="6" w15:restartNumberingAfterBreak="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7" w15:restartNumberingAfterBreak="0">
    <w:nsid w:val="0000000B"/>
    <w:multiLevelType w:val="singleLevel"/>
    <w:tmpl w:val="0000000B"/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/>
      </w:rPr>
    </w:lvl>
  </w:abstractNum>
  <w:abstractNum w:abstractNumId="8" w15:restartNumberingAfterBreak="0">
    <w:nsid w:val="006D08E3"/>
    <w:multiLevelType w:val="hybridMultilevel"/>
    <w:tmpl w:val="1CE4D9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6B32220"/>
    <w:multiLevelType w:val="hybridMultilevel"/>
    <w:tmpl w:val="A8F0B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A52AE3"/>
    <w:multiLevelType w:val="multilevel"/>
    <w:tmpl w:val="811465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5897992"/>
    <w:multiLevelType w:val="hybridMultilevel"/>
    <w:tmpl w:val="409C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E6E00"/>
    <w:multiLevelType w:val="hybridMultilevel"/>
    <w:tmpl w:val="718EE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11011C"/>
    <w:multiLevelType w:val="hybridMultilevel"/>
    <w:tmpl w:val="93B28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2A1403"/>
    <w:multiLevelType w:val="multilevel"/>
    <w:tmpl w:val="077C9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7F7CB7"/>
    <w:multiLevelType w:val="multilevel"/>
    <w:tmpl w:val="7820D4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94353D"/>
    <w:multiLevelType w:val="hybridMultilevel"/>
    <w:tmpl w:val="4490D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3041732">
    <w:abstractNumId w:val="0"/>
  </w:num>
  <w:num w:numId="2" w16cid:durableId="745804731">
    <w:abstractNumId w:val="1"/>
  </w:num>
  <w:num w:numId="3" w16cid:durableId="747767754">
    <w:abstractNumId w:val="2"/>
  </w:num>
  <w:num w:numId="4" w16cid:durableId="755129634">
    <w:abstractNumId w:val="3"/>
  </w:num>
  <w:num w:numId="5" w16cid:durableId="1785689606">
    <w:abstractNumId w:val="4"/>
  </w:num>
  <w:num w:numId="6" w16cid:durableId="1761949952">
    <w:abstractNumId w:val="5"/>
  </w:num>
  <w:num w:numId="7" w16cid:durableId="1536195562">
    <w:abstractNumId w:val="6"/>
  </w:num>
  <w:num w:numId="8" w16cid:durableId="1454254903">
    <w:abstractNumId w:val="7"/>
  </w:num>
  <w:num w:numId="9" w16cid:durableId="2099785838">
    <w:abstractNumId w:val="12"/>
  </w:num>
  <w:num w:numId="10" w16cid:durableId="2060400332">
    <w:abstractNumId w:val="8"/>
  </w:num>
  <w:num w:numId="11" w16cid:durableId="1277367617">
    <w:abstractNumId w:val="10"/>
  </w:num>
  <w:num w:numId="12" w16cid:durableId="467016551">
    <w:abstractNumId w:val="14"/>
  </w:num>
  <w:num w:numId="13" w16cid:durableId="1699811619">
    <w:abstractNumId w:val="15"/>
  </w:num>
  <w:num w:numId="14" w16cid:durableId="445854972">
    <w:abstractNumId w:val="11"/>
  </w:num>
  <w:num w:numId="15" w16cid:durableId="27879875">
    <w:abstractNumId w:val="16"/>
  </w:num>
  <w:num w:numId="16" w16cid:durableId="254825467">
    <w:abstractNumId w:val="9"/>
  </w:num>
  <w:num w:numId="17" w16cid:durableId="1788590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A0"/>
    <w:rsid w:val="000125B4"/>
    <w:rsid w:val="000946B8"/>
    <w:rsid w:val="000B349C"/>
    <w:rsid w:val="00136763"/>
    <w:rsid w:val="0014246A"/>
    <w:rsid w:val="00167D7D"/>
    <w:rsid w:val="001D72EF"/>
    <w:rsid w:val="001F7C91"/>
    <w:rsid w:val="00207BC7"/>
    <w:rsid w:val="0026388A"/>
    <w:rsid w:val="00296BB4"/>
    <w:rsid w:val="002E6A9A"/>
    <w:rsid w:val="00346402"/>
    <w:rsid w:val="0040021C"/>
    <w:rsid w:val="004259D7"/>
    <w:rsid w:val="004A42D9"/>
    <w:rsid w:val="004C6A8A"/>
    <w:rsid w:val="004D299C"/>
    <w:rsid w:val="004E650B"/>
    <w:rsid w:val="004F6B4D"/>
    <w:rsid w:val="005153B3"/>
    <w:rsid w:val="0053562E"/>
    <w:rsid w:val="00552FDA"/>
    <w:rsid w:val="00554361"/>
    <w:rsid w:val="005637D8"/>
    <w:rsid w:val="00571B3F"/>
    <w:rsid w:val="005A5EDD"/>
    <w:rsid w:val="006205BD"/>
    <w:rsid w:val="00621CC6"/>
    <w:rsid w:val="006326CB"/>
    <w:rsid w:val="00644B93"/>
    <w:rsid w:val="00671CEB"/>
    <w:rsid w:val="00687B22"/>
    <w:rsid w:val="00691CB2"/>
    <w:rsid w:val="00725716"/>
    <w:rsid w:val="007553DC"/>
    <w:rsid w:val="00805F2C"/>
    <w:rsid w:val="00806595"/>
    <w:rsid w:val="008253F8"/>
    <w:rsid w:val="00863FAC"/>
    <w:rsid w:val="009054D9"/>
    <w:rsid w:val="00947599"/>
    <w:rsid w:val="009912CF"/>
    <w:rsid w:val="009D0C0A"/>
    <w:rsid w:val="009F4D74"/>
    <w:rsid w:val="00A13E09"/>
    <w:rsid w:val="00AA3048"/>
    <w:rsid w:val="00AF1CAF"/>
    <w:rsid w:val="00B54755"/>
    <w:rsid w:val="00BB6561"/>
    <w:rsid w:val="00BF1119"/>
    <w:rsid w:val="00C137B0"/>
    <w:rsid w:val="00C524E4"/>
    <w:rsid w:val="00C55122"/>
    <w:rsid w:val="00CF4DA8"/>
    <w:rsid w:val="00D17E26"/>
    <w:rsid w:val="00D2173C"/>
    <w:rsid w:val="00D317F2"/>
    <w:rsid w:val="00D525D9"/>
    <w:rsid w:val="00DC593C"/>
    <w:rsid w:val="00DF17E9"/>
    <w:rsid w:val="00E115B6"/>
    <w:rsid w:val="00E1575F"/>
    <w:rsid w:val="00ED1171"/>
    <w:rsid w:val="00F10D1F"/>
    <w:rsid w:val="00F23C84"/>
    <w:rsid w:val="00F520A0"/>
    <w:rsid w:val="00F94035"/>
    <w:rsid w:val="00FB24A7"/>
    <w:rsid w:val="00FD2338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D6E7"/>
  <w15:chartTrackingRefBased/>
  <w15:docId w15:val="{61A46E0C-4DF2-4505-9089-C8A34666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0A0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F520A0"/>
    <w:pPr>
      <w:widowControl w:val="0"/>
      <w:numPr>
        <w:ilvl w:val="1"/>
        <w:numId w:val="1"/>
      </w:numPr>
      <w:autoSpaceDE w:val="0"/>
      <w:ind w:left="270" w:hanging="27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520A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ageNumber">
    <w:name w:val="page number"/>
    <w:rsid w:val="00F520A0"/>
  </w:style>
  <w:style w:type="character" w:customStyle="1" w:styleId="Hidden">
    <w:name w:val="Hidden"/>
    <w:rsid w:val="00F520A0"/>
    <w:rPr>
      <w:vanish/>
      <w:color w:val="FF0000"/>
    </w:rPr>
  </w:style>
  <w:style w:type="paragraph" w:styleId="BodyText">
    <w:name w:val="Body Text"/>
    <w:basedOn w:val="Normal"/>
    <w:link w:val="BodyTextChar"/>
    <w:rsid w:val="00F520A0"/>
    <w:pPr>
      <w:tabs>
        <w:tab w:val="left" w:pos="-720"/>
      </w:tabs>
      <w:jc w:val="both"/>
    </w:pPr>
    <w:rPr>
      <w:rFonts w:ascii="Arial" w:hAnsi="Arial"/>
      <w:sz w:val="22"/>
      <w:szCs w:val="20"/>
      <w:lang w:val="en-AU"/>
    </w:rPr>
  </w:style>
  <w:style w:type="character" w:customStyle="1" w:styleId="BodyTextChar">
    <w:name w:val="Body Text Char"/>
    <w:link w:val="BodyText"/>
    <w:rsid w:val="00F520A0"/>
    <w:rPr>
      <w:rFonts w:ascii="Arial" w:eastAsia="Times New Roman" w:hAnsi="Arial" w:cs="Times New Roman"/>
      <w:szCs w:val="20"/>
      <w:lang w:val="en-AU" w:eastAsia="ar-SA"/>
    </w:rPr>
  </w:style>
  <w:style w:type="paragraph" w:customStyle="1" w:styleId="Title0">
    <w:name w:val="Title 0"/>
    <w:basedOn w:val="Normal"/>
    <w:rsid w:val="00F520A0"/>
    <w:pPr>
      <w:tabs>
        <w:tab w:val="left" w:pos="-720"/>
      </w:tabs>
      <w:jc w:val="center"/>
    </w:pPr>
    <w:rPr>
      <w:rFonts w:ascii="Arial" w:hAnsi="Arial"/>
      <w:sz w:val="32"/>
      <w:szCs w:val="20"/>
      <w:lang w:val="en-AU"/>
    </w:rPr>
  </w:style>
  <w:style w:type="paragraph" w:customStyle="1" w:styleId="Title2">
    <w:name w:val="Title 2"/>
    <w:basedOn w:val="Normal"/>
    <w:rsid w:val="00F520A0"/>
    <w:pPr>
      <w:tabs>
        <w:tab w:val="left" w:pos="-720"/>
      </w:tabs>
      <w:spacing w:before="240"/>
    </w:pPr>
    <w:rPr>
      <w:rFonts w:ascii="Arial" w:hAnsi="Arial"/>
      <w:b/>
      <w:szCs w:val="20"/>
      <w:lang w:val="en-AU"/>
    </w:rPr>
  </w:style>
  <w:style w:type="paragraph" w:customStyle="1" w:styleId="GapNormal">
    <w:name w:val="Gap + Normal"/>
    <w:basedOn w:val="Normal"/>
    <w:rsid w:val="00F520A0"/>
    <w:pPr>
      <w:tabs>
        <w:tab w:val="left" w:pos="-720"/>
      </w:tabs>
      <w:spacing w:before="100"/>
    </w:pPr>
    <w:rPr>
      <w:rFonts w:ascii="Arial" w:hAnsi="Arial"/>
      <w:sz w:val="22"/>
      <w:szCs w:val="20"/>
      <w:lang w:val="en-AU"/>
    </w:rPr>
  </w:style>
  <w:style w:type="paragraph" w:customStyle="1" w:styleId="Title1">
    <w:name w:val="Title 1"/>
    <w:basedOn w:val="Normal"/>
    <w:rsid w:val="00F520A0"/>
    <w:pPr>
      <w:tabs>
        <w:tab w:val="left" w:pos="-720"/>
      </w:tabs>
      <w:spacing w:before="160"/>
    </w:pPr>
    <w:rPr>
      <w:rFonts w:ascii="Arial" w:hAnsi="Arial"/>
      <w:b/>
      <w:sz w:val="28"/>
      <w:szCs w:val="20"/>
      <w:lang w:val="en-AU"/>
    </w:rPr>
  </w:style>
  <w:style w:type="paragraph" w:styleId="BodyTextIndent">
    <w:name w:val="Body Text Indent"/>
    <w:basedOn w:val="Normal"/>
    <w:link w:val="BodyTextIndentChar"/>
    <w:rsid w:val="00F520A0"/>
    <w:pPr>
      <w:tabs>
        <w:tab w:val="left" w:pos="-720"/>
      </w:tabs>
      <w:spacing w:before="60"/>
      <w:ind w:left="284"/>
    </w:pPr>
    <w:rPr>
      <w:rFonts w:ascii="Arial" w:hAnsi="Arial"/>
      <w:sz w:val="22"/>
      <w:szCs w:val="20"/>
      <w:lang w:val="en-AU"/>
    </w:rPr>
  </w:style>
  <w:style w:type="character" w:customStyle="1" w:styleId="BodyTextIndentChar">
    <w:name w:val="Body Text Indent Char"/>
    <w:link w:val="BodyTextIndent"/>
    <w:rsid w:val="00F520A0"/>
    <w:rPr>
      <w:rFonts w:ascii="Arial" w:eastAsia="Times New Roman" w:hAnsi="Arial" w:cs="Times New Roman"/>
      <w:szCs w:val="20"/>
      <w:lang w:val="en-AU" w:eastAsia="ar-SA"/>
    </w:rPr>
  </w:style>
  <w:style w:type="paragraph" w:customStyle="1" w:styleId="Code">
    <w:name w:val="Code"/>
    <w:basedOn w:val="Normal"/>
    <w:rsid w:val="00F520A0"/>
    <w:pPr>
      <w:tabs>
        <w:tab w:val="left" w:pos="-720"/>
        <w:tab w:val="left" w:pos="568"/>
        <w:tab w:val="left" w:pos="993"/>
        <w:tab w:val="left" w:pos="1418"/>
        <w:tab w:val="left" w:pos="1843"/>
        <w:tab w:val="left" w:pos="5103"/>
      </w:tabs>
      <w:spacing w:before="80"/>
    </w:pPr>
    <w:rPr>
      <w:rFonts w:ascii="Courier New" w:hAnsi="Courier New"/>
      <w:sz w:val="22"/>
      <w:szCs w:val="20"/>
      <w:lang w:val="en-AU"/>
    </w:rPr>
  </w:style>
  <w:style w:type="paragraph" w:styleId="Header">
    <w:name w:val="header"/>
    <w:basedOn w:val="Normal"/>
    <w:link w:val="HeaderChar"/>
    <w:rsid w:val="00F520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520A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F520A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520A0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Gancho Ganchev</dc:creator>
  <cp:keywords/>
  <dc:description/>
  <cp:lastModifiedBy>Thomas K. Krumwiede</cp:lastModifiedBy>
  <cp:revision>2</cp:revision>
  <dcterms:created xsi:type="dcterms:W3CDTF">2024-12-03T03:35:00Z</dcterms:created>
  <dcterms:modified xsi:type="dcterms:W3CDTF">2024-12-03T03:35:00Z</dcterms:modified>
</cp:coreProperties>
</file>