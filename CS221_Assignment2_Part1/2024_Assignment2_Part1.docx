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3644" w14:textId="77777777" w:rsidR="00B95837" w:rsidRDefault="00B95837">
      <w:pPr>
        <w:jc w:val="center"/>
        <w:rPr>
          <w:rStyle w:val="Hidden"/>
          <w:b/>
          <w:bCs/>
          <w:vanish w:val="0"/>
          <w:color w:val="auto"/>
          <w:sz w:val="28"/>
        </w:rPr>
      </w:pPr>
      <w:r>
        <w:rPr>
          <w:rStyle w:val="Hidden"/>
          <w:b/>
          <w:bCs/>
          <w:vanish w:val="0"/>
          <w:color w:val="auto"/>
          <w:sz w:val="28"/>
        </w:rPr>
        <w:t xml:space="preserve">CS </w:t>
      </w:r>
      <w:r w:rsidR="007868C6">
        <w:rPr>
          <w:rStyle w:val="Hidden"/>
          <w:b/>
          <w:bCs/>
          <w:vanish w:val="0"/>
          <w:color w:val="auto"/>
          <w:sz w:val="28"/>
        </w:rPr>
        <w:t>221</w:t>
      </w:r>
      <w:r>
        <w:rPr>
          <w:rStyle w:val="Hidden"/>
          <w:b/>
          <w:bCs/>
          <w:vanish w:val="0"/>
          <w:color w:val="auto"/>
          <w:sz w:val="28"/>
        </w:rPr>
        <w:t xml:space="preserve"> Data Structures</w:t>
      </w:r>
    </w:p>
    <w:p w14:paraId="0EB0936A" w14:textId="77777777" w:rsidR="00B95837" w:rsidRDefault="00B95837">
      <w:pPr>
        <w:jc w:val="center"/>
        <w:rPr>
          <w:rStyle w:val="Hidden"/>
          <w:b/>
          <w:bCs/>
          <w:vanish w:val="0"/>
          <w:color w:val="auto"/>
          <w:sz w:val="28"/>
        </w:rPr>
      </w:pPr>
      <w:r>
        <w:rPr>
          <w:rStyle w:val="Hidden"/>
          <w:b/>
          <w:bCs/>
          <w:vanish w:val="0"/>
          <w:color w:val="auto"/>
          <w:sz w:val="28"/>
        </w:rPr>
        <w:t>Assignment 2</w:t>
      </w:r>
    </w:p>
    <w:p w14:paraId="271412A4" w14:textId="77777777" w:rsidR="00B95837" w:rsidRDefault="00B95837"/>
    <w:p w14:paraId="481BDBD8" w14:textId="6A037098" w:rsidR="00F52152" w:rsidRPr="008110DA" w:rsidRDefault="00B95837">
      <w:pPr>
        <w:rPr>
          <w:color w:val="FF0000"/>
        </w:rPr>
      </w:pPr>
      <w:r>
        <w:t xml:space="preserve">Due </w:t>
      </w:r>
      <w:r w:rsidR="002A55DF">
        <w:t>Tuesday December 3</w:t>
      </w:r>
      <w:r w:rsidR="002A55DF" w:rsidRPr="002A55DF">
        <w:rPr>
          <w:vertAlign w:val="superscript"/>
        </w:rPr>
        <w:t>rd</w:t>
      </w:r>
      <w:r w:rsidR="002A55DF">
        <w:t xml:space="preserve">  by 10 am</w:t>
      </w:r>
    </w:p>
    <w:p w14:paraId="6FCDC522" w14:textId="1D7D1BFF" w:rsidR="002E2556" w:rsidRDefault="002E2556">
      <w:r>
        <w:t xml:space="preserve">Total points </w:t>
      </w:r>
      <w:r w:rsidR="002A55DF">
        <w:t>TBA</w:t>
      </w:r>
    </w:p>
    <w:p w14:paraId="4410971F" w14:textId="77777777" w:rsidR="00B95837" w:rsidRPr="008110DA" w:rsidRDefault="00B95837">
      <w:pPr>
        <w:rPr>
          <w:rStyle w:val="Hidden"/>
          <w:vanish w:val="0"/>
        </w:rPr>
      </w:pPr>
      <w:r>
        <w:rPr>
          <w:rStyle w:val="Hidden"/>
          <w:vanish w:val="0"/>
          <w:color w:val="auto"/>
        </w:rPr>
        <w:t xml:space="preserve">Course weighting </w:t>
      </w:r>
      <w:r w:rsidRPr="002A55DF">
        <w:rPr>
          <w:rStyle w:val="Hidden"/>
          <w:vanish w:val="0"/>
          <w:color w:val="auto"/>
        </w:rPr>
        <w:t>15%</w:t>
      </w:r>
    </w:p>
    <w:p w14:paraId="4B825E26" w14:textId="77777777" w:rsidR="00B95837" w:rsidRDefault="00B95837">
      <w:pPr>
        <w:jc w:val="both"/>
      </w:pPr>
    </w:p>
    <w:p w14:paraId="6362A222" w14:textId="77777777" w:rsidR="00B95837" w:rsidRDefault="00B95837">
      <w:pPr>
        <w:rPr>
          <w:rStyle w:val="Hidden"/>
        </w:rPr>
      </w:pPr>
      <w:r>
        <w:rPr>
          <w:rStyle w:val="Hidden"/>
        </w:rPr>
        <w:t>File name:</w:t>
      </w:r>
      <w:r>
        <w:rPr>
          <w:rStyle w:val="Hidden"/>
        </w:rPr>
        <w:tab/>
      </w:r>
      <w:r>
        <w:rPr>
          <w:rStyle w:val="Hidden"/>
        </w:rPr>
        <w:fldChar w:fldCharType="begin"/>
      </w:r>
      <w:r>
        <w:rPr>
          <w:rStyle w:val="Hidden"/>
        </w:rPr>
        <w:instrText xml:space="preserve"> FILENAME </w:instrText>
      </w:r>
      <w:r>
        <w:rPr>
          <w:rStyle w:val="Hidden"/>
        </w:rPr>
        <w:fldChar w:fldCharType="separate"/>
      </w:r>
      <w:r>
        <w:rPr>
          <w:rStyle w:val="Hidden"/>
        </w:rPr>
        <w:t>Assignment2_2014_P1_P2_P3.doc</w:t>
      </w:r>
      <w:r>
        <w:rPr>
          <w:rStyle w:val="Hidden"/>
        </w:rPr>
        <w:fldChar w:fldCharType="end"/>
      </w:r>
    </w:p>
    <w:p w14:paraId="59F2D362" w14:textId="77777777" w:rsidR="00B95837" w:rsidRDefault="00B95837">
      <w:r>
        <w:rPr>
          <w:rStyle w:val="Hidden"/>
        </w:rPr>
        <w:t>Last revised:</w:t>
      </w:r>
      <w:r>
        <w:rPr>
          <w:rStyle w:val="Hidden"/>
        </w:rPr>
        <w:tab/>
      </w:r>
      <w:r>
        <w:rPr>
          <w:rStyle w:val="Hidden"/>
        </w:rPr>
        <w:fldChar w:fldCharType="begin"/>
      </w:r>
      <w:r>
        <w:rPr>
          <w:rStyle w:val="Hidden"/>
        </w:rPr>
        <w:instrText xml:space="preserve"> DATE \@"DDDD', 'D\ MMMM\ YYYY" </w:instrText>
      </w:r>
      <w:r>
        <w:rPr>
          <w:rStyle w:val="Hidden"/>
        </w:rPr>
        <w:fldChar w:fldCharType="separate"/>
      </w:r>
      <w:r w:rsidR="00C42D34">
        <w:rPr>
          <w:rStyle w:val="Hidden"/>
          <w:noProof/>
        </w:rPr>
        <w:t>Monday, 11 November 2024</w:t>
      </w:r>
      <w:r>
        <w:rPr>
          <w:rStyle w:val="Hidden"/>
        </w:rPr>
        <w:fldChar w:fldCharType="end"/>
      </w:r>
      <w:r>
        <w:rPr>
          <w:rStyle w:val="Hidden"/>
        </w:rPr>
        <w:t xml:space="preserve"> at </w:t>
      </w:r>
      <w:r>
        <w:rPr>
          <w:rStyle w:val="Hidden"/>
        </w:rPr>
        <w:fldChar w:fldCharType="begin"/>
      </w:r>
      <w:r>
        <w:rPr>
          <w:rStyle w:val="Hidden"/>
        </w:rPr>
        <w:instrText xml:space="preserve"> DATE \@"HH:MM' A'M'/P'M" </w:instrText>
      </w:r>
      <w:r>
        <w:rPr>
          <w:rStyle w:val="Hidden"/>
        </w:rPr>
        <w:fldChar w:fldCharType="separate"/>
      </w:r>
      <w:r w:rsidR="00C42D34">
        <w:rPr>
          <w:rStyle w:val="Hidden"/>
          <w:noProof/>
        </w:rPr>
        <w:t>22:11 A11/P11</w:t>
      </w:r>
      <w:r>
        <w:rPr>
          <w:rStyle w:val="Hidden"/>
        </w:rPr>
        <w:fldChar w:fldCharType="end"/>
      </w:r>
    </w:p>
    <w:p w14:paraId="53A4390E" w14:textId="4F2D651C" w:rsidR="00B95837" w:rsidRDefault="00B95837">
      <w:r>
        <w:t>This assignment requires you to solve</w:t>
      </w:r>
      <w:r w:rsidR="002A55DF">
        <w:t xml:space="preserve"> three</w:t>
      </w:r>
      <w:r>
        <w:t xml:space="preserve"> programming problems, and to implement your solution in C++. You will be assessed by your final delivery. This is an individual assignment. No collaboration is permitted.</w:t>
      </w:r>
    </w:p>
    <w:p w14:paraId="5E2DC1D9" w14:textId="77777777" w:rsidR="00B95837" w:rsidRDefault="00B95837">
      <w:pPr>
        <w:pStyle w:val="Title1"/>
      </w:pPr>
      <w:r>
        <w:t>Problems:</w:t>
      </w:r>
    </w:p>
    <w:p w14:paraId="1C729406" w14:textId="6084047B" w:rsidR="00943E34" w:rsidRDefault="00943E34" w:rsidP="00943E34">
      <w:pPr>
        <w:numPr>
          <w:ilvl w:val="0"/>
          <w:numId w:val="5"/>
        </w:numPr>
      </w:pPr>
      <w:r>
        <w:t xml:space="preserve">Modify the </w:t>
      </w:r>
      <w:r w:rsidRPr="00B976B7">
        <w:rPr>
          <w:rFonts w:ascii="Courier New" w:hAnsi="Courier New" w:cs="Courier New"/>
        </w:rPr>
        <w:t>Graph</w:t>
      </w:r>
      <w:r>
        <w:t xml:space="preserve"> class</w:t>
      </w:r>
      <w:r w:rsidR="00DD6560">
        <w:t xml:space="preserve"> available in folder </w:t>
      </w:r>
      <w:r w:rsidR="00DD6560" w:rsidRPr="00DD6560">
        <w:rPr>
          <w:rFonts w:ascii="Courier New" w:hAnsi="Courier New" w:cs="Courier New"/>
        </w:rPr>
        <w:t>N:\CLASS\GanchevG\CS221\</w:t>
      </w:r>
      <w:r w:rsidR="00DD6560">
        <w:t xml:space="preserve"> </w:t>
      </w:r>
      <w:r w:rsidR="00DD6560" w:rsidRPr="00DD6560">
        <w:rPr>
          <w:rFonts w:ascii="Courier New" w:hAnsi="Courier New" w:cs="Courier New"/>
        </w:rPr>
        <w:t>Class1</w:t>
      </w:r>
      <w:r w:rsidR="00640DDE">
        <w:rPr>
          <w:rFonts w:ascii="Courier New" w:hAnsi="Courier New" w:cs="Courier New"/>
        </w:rPr>
        <w:t>5</w:t>
      </w:r>
      <w:r w:rsidR="00DD6560" w:rsidRPr="00DD6560">
        <w:rPr>
          <w:rFonts w:ascii="Courier New" w:hAnsi="Courier New" w:cs="Courier New"/>
        </w:rPr>
        <w:t>_Graphs\Programs\</w:t>
      </w:r>
      <w:proofErr w:type="spellStart"/>
      <w:r w:rsidR="00DD6560" w:rsidRPr="00DD6560">
        <w:rPr>
          <w:rFonts w:ascii="Courier New" w:hAnsi="Courier New" w:cs="Courier New"/>
        </w:rPr>
        <w:t>GraphTraversals</w:t>
      </w:r>
      <w:proofErr w:type="spellEnd"/>
      <w:r w:rsidR="00DD6560" w:rsidRPr="00DD6560">
        <w:rPr>
          <w:rFonts w:ascii="Courier New" w:hAnsi="Courier New" w:cs="Courier New"/>
        </w:rPr>
        <w:t>\</w:t>
      </w:r>
      <w:r>
        <w:t xml:space="preserve"> in the following ways:</w:t>
      </w:r>
    </w:p>
    <w:p w14:paraId="72A57D1F" w14:textId="77777777" w:rsidR="00B976B7" w:rsidRPr="00D9425E" w:rsidRDefault="00B976B7" w:rsidP="00943E34">
      <w:pPr>
        <w:numPr>
          <w:ilvl w:val="0"/>
          <w:numId w:val="12"/>
        </w:numPr>
        <w:ind w:left="720"/>
      </w:pPr>
      <w:r>
        <w:t xml:space="preserve">Modify function </w:t>
      </w:r>
      <w:proofErr w:type="spellStart"/>
      <w:r w:rsidRPr="00B976B7">
        <w:rPr>
          <w:rFonts w:ascii="Courier New" w:hAnsi="Courier New" w:cs="Courier New"/>
        </w:rPr>
        <w:t>dftAtVertex</w:t>
      </w:r>
      <w:proofErr w:type="spellEnd"/>
      <w:r w:rsidRPr="00B976B7">
        <w:rPr>
          <w:rFonts w:ascii="Courier New" w:hAnsi="Courier New" w:cs="Courier New"/>
        </w:rPr>
        <w:t>()</w:t>
      </w:r>
      <w:r>
        <w:t xml:space="preserve">to perform a complete traversal of a graph starting </w:t>
      </w:r>
      <w:r>
        <w:rPr>
          <w:color w:val="000000"/>
        </w:rPr>
        <w:t>at the node specified as an actual argument.</w:t>
      </w:r>
      <w:r w:rsidR="007D0334">
        <w:rPr>
          <w:color w:val="000000"/>
        </w:rPr>
        <w:t xml:space="preserve"> </w:t>
      </w:r>
      <w:r w:rsidR="008110DA">
        <w:rPr>
          <w:color w:val="000000"/>
        </w:rPr>
        <w:t>Perform part (a) before the other parts of Problem 1 and s</w:t>
      </w:r>
      <w:r w:rsidR="007D0334">
        <w:rPr>
          <w:color w:val="000000"/>
        </w:rPr>
        <w:t xml:space="preserve">ubmit </w:t>
      </w:r>
      <w:r w:rsidR="008110DA">
        <w:rPr>
          <w:color w:val="000000"/>
        </w:rPr>
        <w:t xml:space="preserve">it in a separate folder, because the other parts require modifications of </w:t>
      </w:r>
      <w:proofErr w:type="spellStart"/>
      <w:r w:rsidR="007D0334">
        <w:rPr>
          <w:rFonts w:ascii="Courier New" w:hAnsi="Courier New" w:cs="Courier New"/>
          <w:color w:val="000000"/>
        </w:rPr>
        <w:t>readGraph</w:t>
      </w:r>
      <w:proofErr w:type="spellEnd"/>
      <w:r w:rsidR="007D0334">
        <w:rPr>
          <w:rFonts w:ascii="Courier New" w:hAnsi="Courier New" w:cs="Courier New"/>
          <w:color w:val="000000"/>
        </w:rPr>
        <w:t>()</w:t>
      </w:r>
      <w:r w:rsidR="007D0334">
        <w:rPr>
          <w:color w:val="000000"/>
        </w:rPr>
        <w:t>and the  other traversal functions.</w:t>
      </w:r>
    </w:p>
    <w:p w14:paraId="51BE1163" w14:textId="77777777" w:rsidR="00D9425E" w:rsidRDefault="00D9425E" w:rsidP="00D9425E">
      <w:pPr>
        <w:ind w:left="720"/>
        <w:jc w:val="right"/>
        <w:rPr>
          <w:color w:val="000000"/>
        </w:rPr>
      </w:pPr>
      <w:r>
        <w:rPr>
          <w:color w:val="000000"/>
        </w:rPr>
        <w:t>[</w:t>
      </w:r>
      <w:r w:rsidR="008830A3">
        <w:rPr>
          <w:color w:val="000000"/>
        </w:rPr>
        <w:t>8</w:t>
      </w:r>
      <w:r>
        <w:rPr>
          <w:color w:val="000000"/>
        </w:rPr>
        <w:t xml:space="preserve"> points]</w:t>
      </w:r>
    </w:p>
    <w:p w14:paraId="03ADD803" w14:textId="77777777" w:rsidR="00D9425E" w:rsidRDefault="00D9425E" w:rsidP="00D9425E">
      <w:pPr>
        <w:ind w:left="720"/>
        <w:jc w:val="right"/>
      </w:pPr>
    </w:p>
    <w:p w14:paraId="3F44A4C9" w14:textId="77777777" w:rsidR="008E693B" w:rsidRDefault="00603C7B" w:rsidP="00943E34">
      <w:pPr>
        <w:numPr>
          <w:ilvl w:val="0"/>
          <w:numId w:val="12"/>
        </w:numPr>
        <w:ind w:left="720"/>
      </w:pPr>
      <w:r>
        <w:t>Modify</w:t>
      </w:r>
      <w:r w:rsidR="0047474B">
        <w:t xml:space="preserve"> function </w:t>
      </w:r>
      <w:bookmarkStart w:id="0" w:name="_Hlk153820955"/>
      <w:proofErr w:type="spellStart"/>
      <w:r w:rsidRPr="0047474B">
        <w:rPr>
          <w:rFonts w:ascii="Courier New" w:hAnsi="Courier New" w:cs="Courier New"/>
        </w:rPr>
        <w:t>readGraph</w:t>
      </w:r>
      <w:proofErr w:type="spellEnd"/>
      <w:r w:rsidR="0047474B">
        <w:rPr>
          <w:rFonts w:ascii="Courier New" w:hAnsi="Courier New" w:cs="Courier New"/>
        </w:rPr>
        <w:t>()</w:t>
      </w:r>
      <w:r>
        <w:t xml:space="preserve"> </w:t>
      </w:r>
      <w:bookmarkEnd w:id="0"/>
      <w:r w:rsidR="0047474B">
        <w:t xml:space="preserve">to </w:t>
      </w:r>
      <w:r>
        <w:t xml:space="preserve">read from a file a modified representation of the adjacency lists that </w:t>
      </w:r>
      <w:r w:rsidR="0047474B">
        <w:t xml:space="preserve">after each adjacent vertex number contain the cost of visiting this vertex from the vertex for which this is the adjacency list. The cost will be </w:t>
      </w:r>
      <w:proofErr w:type="gramStart"/>
      <w:r w:rsidR="0047474B">
        <w:t>a number of</w:t>
      </w:r>
      <w:proofErr w:type="gramEnd"/>
      <w:r w:rsidR="0047474B">
        <w:t xml:space="preserve"> type </w:t>
      </w:r>
      <w:r w:rsidR="0047474B" w:rsidRPr="0047474B">
        <w:rPr>
          <w:rFonts w:ascii="Courier New" w:hAnsi="Courier New" w:cs="Courier New"/>
        </w:rPr>
        <w:t>double</w:t>
      </w:r>
      <w:r w:rsidR="0047474B">
        <w:t xml:space="preserve">. </w:t>
      </w:r>
      <w:r w:rsidR="008E693B">
        <w:t>For example, am input file may contain:</w:t>
      </w:r>
    </w:p>
    <w:p w14:paraId="4772879D" w14:textId="77777777" w:rsidR="008E693B" w:rsidRPr="008E693B" w:rsidRDefault="008E693B" w:rsidP="008E693B">
      <w:pPr>
        <w:ind w:left="720"/>
        <w:rPr>
          <w:rFonts w:ascii="Courier New" w:hAnsi="Courier New" w:cs="Courier New"/>
        </w:rPr>
      </w:pPr>
      <w:r w:rsidRPr="008E693B">
        <w:rPr>
          <w:rFonts w:ascii="Courier New" w:hAnsi="Courier New" w:cs="Courier New"/>
        </w:rPr>
        <w:t>5</w:t>
      </w:r>
    </w:p>
    <w:p w14:paraId="0FC96EA6" w14:textId="77777777" w:rsidR="008E693B" w:rsidRPr="008E693B" w:rsidRDefault="008E693B" w:rsidP="008E693B">
      <w:pPr>
        <w:ind w:left="720"/>
        <w:rPr>
          <w:rFonts w:ascii="Courier New" w:hAnsi="Courier New" w:cs="Courier New"/>
        </w:rPr>
      </w:pPr>
      <w:r w:rsidRPr="008E693B">
        <w:rPr>
          <w:rFonts w:ascii="Courier New" w:hAnsi="Courier New" w:cs="Courier New"/>
        </w:rPr>
        <w:t xml:space="preserve">0 2 </w:t>
      </w:r>
      <w:r>
        <w:rPr>
          <w:rFonts w:ascii="Courier New" w:hAnsi="Courier New" w:cs="Courier New"/>
        </w:rPr>
        <w:t xml:space="preserve">1.5 </w:t>
      </w:r>
      <w:r w:rsidRPr="008E693B">
        <w:rPr>
          <w:rFonts w:ascii="Courier New" w:hAnsi="Courier New" w:cs="Courier New"/>
        </w:rPr>
        <w:t xml:space="preserve">4 </w:t>
      </w:r>
      <w:r>
        <w:rPr>
          <w:rFonts w:ascii="Courier New" w:hAnsi="Courier New" w:cs="Courier New"/>
        </w:rPr>
        <w:t xml:space="preserve">2.5 </w:t>
      </w:r>
      <w:r w:rsidRPr="008E693B">
        <w:rPr>
          <w:rFonts w:ascii="Courier New" w:hAnsi="Courier New" w:cs="Courier New"/>
        </w:rPr>
        <w:t>-999</w:t>
      </w:r>
    </w:p>
    <w:p w14:paraId="3DA69D43" w14:textId="77777777" w:rsidR="008E693B" w:rsidRPr="008E693B" w:rsidRDefault="008E693B" w:rsidP="008E693B">
      <w:pPr>
        <w:ind w:left="720"/>
        <w:rPr>
          <w:rFonts w:ascii="Courier New" w:hAnsi="Courier New" w:cs="Courier New"/>
        </w:rPr>
      </w:pPr>
      <w:r w:rsidRPr="008E693B">
        <w:rPr>
          <w:rFonts w:ascii="Courier New" w:hAnsi="Courier New" w:cs="Courier New"/>
        </w:rPr>
        <w:t>1 3</w:t>
      </w:r>
      <w:r>
        <w:rPr>
          <w:rFonts w:ascii="Courier New" w:hAnsi="Courier New" w:cs="Courier New"/>
        </w:rPr>
        <w:t xml:space="preserve"> 0.5 </w:t>
      </w:r>
      <w:r w:rsidRPr="008E693B">
        <w:rPr>
          <w:rFonts w:ascii="Courier New" w:hAnsi="Courier New" w:cs="Courier New"/>
        </w:rPr>
        <w:t>-999</w:t>
      </w:r>
    </w:p>
    <w:p w14:paraId="3BEBEDB4" w14:textId="77777777" w:rsidR="008E693B" w:rsidRPr="008E693B" w:rsidRDefault="008E693B" w:rsidP="008E693B">
      <w:pPr>
        <w:ind w:left="720"/>
        <w:rPr>
          <w:rFonts w:ascii="Courier New" w:hAnsi="Courier New" w:cs="Courier New"/>
        </w:rPr>
      </w:pPr>
      <w:r w:rsidRPr="008E693B">
        <w:rPr>
          <w:rFonts w:ascii="Courier New" w:hAnsi="Courier New" w:cs="Courier New"/>
        </w:rPr>
        <w:t>2 3</w:t>
      </w:r>
      <w:r>
        <w:rPr>
          <w:rFonts w:ascii="Courier New" w:hAnsi="Courier New" w:cs="Courier New"/>
        </w:rPr>
        <w:t xml:space="preserve"> 0.9 </w:t>
      </w:r>
      <w:r w:rsidRPr="008E693B">
        <w:rPr>
          <w:rFonts w:ascii="Courier New" w:hAnsi="Courier New" w:cs="Courier New"/>
        </w:rPr>
        <w:t xml:space="preserve">4 </w:t>
      </w:r>
      <w:r>
        <w:rPr>
          <w:rFonts w:ascii="Courier New" w:hAnsi="Courier New" w:cs="Courier New"/>
        </w:rPr>
        <w:t xml:space="preserve">0.8 </w:t>
      </w:r>
      <w:r w:rsidRPr="008E693B">
        <w:rPr>
          <w:rFonts w:ascii="Courier New" w:hAnsi="Courier New" w:cs="Courier New"/>
        </w:rPr>
        <w:t>-999</w:t>
      </w:r>
    </w:p>
    <w:p w14:paraId="650AEE7A" w14:textId="77777777" w:rsidR="008E693B" w:rsidRPr="008E693B" w:rsidRDefault="008E693B" w:rsidP="008E693B">
      <w:pPr>
        <w:ind w:left="720"/>
        <w:rPr>
          <w:rFonts w:ascii="Courier New" w:hAnsi="Courier New" w:cs="Courier New"/>
        </w:rPr>
      </w:pPr>
      <w:r w:rsidRPr="008E693B">
        <w:rPr>
          <w:rFonts w:ascii="Courier New" w:hAnsi="Courier New" w:cs="Courier New"/>
        </w:rPr>
        <w:t>3 -999</w:t>
      </w:r>
    </w:p>
    <w:p w14:paraId="6F6BA139" w14:textId="77777777" w:rsidR="008E693B" w:rsidRDefault="008E693B" w:rsidP="008E693B">
      <w:pPr>
        <w:ind w:left="720"/>
      </w:pPr>
      <w:r w:rsidRPr="008E693B">
        <w:rPr>
          <w:rFonts w:ascii="Courier New" w:hAnsi="Courier New" w:cs="Courier New"/>
        </w:rPr>
        <w:t>4 2</w:t>
      </w:r>
      <w:r>
        <w:rPr>
          <w:rFonts w:ascii="Courier New" w:hAnsi="Courier New" w:cs="Courier New"/>
        </w:rPr>
        <w:t xml:space="preserve"> 0.8 </w:t>
      </w:r>
      <w:r w:rsidRPr="008E693B">
        <w:rPr>
          <w:rFonts w:ascii="Courier New" w:hAnsi="Courier New" w:cs="Courier New"/>
        </w:rPr>
        <w:t>3</w:t>
      </w:r>
      <w:r>
        <w:rPr>
          <w:rFonts w:ascii="Courier New" w:hAnsi="Courier New" w:cs="Courier New"/>
        </w:rPr>
        <w:t xml:space="preserve"> 2.2 </w:t>
      </w:r>
      <w:r w:rsidRPr="008E693B">
        <w:rPr>
          <w:rFonts w:ascii="Courier New" w:hAnsi="Courier New" w:cs="Courier New"/>
        </w:rPr>
        <w:t>4</w:t>
      </w:r>
      <w:r>
        <w:rPr>
          <w:rFonts w:ascii="Courier New" w:hAnsi="Courier New" w:cs="Courier New"/>
        </w:rPr>
        <w:t xml:space="preserve"> 0.2 </w:t>
      </w:r>
      <w:r w:rsidRPr="008E693B">
        <w:rPr>
          <w:rFonts w:ascii="Courier New" w:hAnsi="Courier New" w:cs="Courier New"/>
        </w:rPr>
        <w:t xml:space="preserve"> -999</w:t>
      </w:r>
    </w:p>
    <w:p w14:paraId="0F14FEEC" w14:textId="77777777" w:rsidR="008E693B" w:rsidRDefault="008E693B" w:rsidP="008E693B">
      <w:pPr>
        <w:ind w:left="720"/>
      </w:pPr>
    </w:p>
    <w:p w14:paraId="338456E9" w14:textId="77777777" w:rsidR="00025584" w:rsidRDefault="0047474B" w:rsidP="008E693B">
      <w:pPr>
        <w:ind w:left="720"/>
      </w:pPr>
      <w:r>
        <w:t xml:space="preserve">In this example, </w:t>
      </w:r>
      <w:r w:rsidR="00BF6C52">
        <w:t xml:space="preserve">the vertices adjacent </w:t>
      </w:r>
      <w:r>
        <w:t>from</w:t>
      </w:r>
      <w:r w:rsidR="00BF6C52">
        <w:t xml:space="preserve"> vertex 0 are 2 and 4, the cost of visiting vertex 2 from vertex 0 is 1.5, the cost of visiting vertex 4 from vertex 0 is 2.5, and no other vertices can be visited from  vertex 0</w:t>
      </w:r>
      <w:r w:rsidR="009D44D6">
        <w:t xml:space="preserve">. </w:t>
      </w:r>
    </w:p>
    <w:p w14:paraId="770704CE" w14:textId="77777777" w:rsidR="00F84116" w:rsidRDefault="00025584" w:rsidP="00025584">
      <w:pPr>
        <w:ind w:left="720"/>
        <w:jc w:val="right"/>
      </w:pPr>
      <w:r>
        <w:t>[</w:t>
      </w:r>
      <w:r w:rsidR="008830A3">
        <w:t>8</w:t>
      </w:r>
      <w:r>
        <w:t xml:space="preserve"> points]</w:t>
      </w:r>
    </w:p>
    <w:p w14:paraId="63503CB5" w14:textId="77777777" w:rsidR="00025584" w:rsidRDefault="00025584" w:rsidP="00025584">
      <w:pPr>
        <w:ind w:left="720"/>
        <w:jc w:val="right"/>
      </w:pPr>
    </w:p>
    <w:p w14:paraId="1835DEEC" w14:textId="77777777" w:rsidR="00B976B7" w:rsidRDefault="00603C7B" w:rsidP="00F84116">
      <w:pPr>
        <w:numPr>
          <w:ilvl w:val="0"/>
          <w:numId w:val="12"/>
        </w:numPr>
        <w:ind w:left="720"/>
      </w:pPr>
      <w:r>
        <w:t>Override</w:t>
      </w:r>
      <w:r w:rsidR="00B976B7">
        <w:t xml:space="preserve"> all traversal functions</w:t>
      </w:r>
      <w:r w:rsidR="007D0334">
        <w:t>,</w:t>
      </w:r>
      <w:r w:rsidR="007D0334" w:rsidRPr="007D0334">
        <w:rPr>
          <w:color w:val="FF0000"/>
        </w:rPr>
        <w:t xml:space="preserve"> </w:t>
      </w:r>
      <w:r w:rsidR="007D0334">
        <w:rPr>
          <w:color w:val="000000"/>
        </w:rPr>
        <w:t>in addition to printing the visited vertices,</w:t>
      </w:r>
      <w:r w:rsidR="007D0334" w:rsidRPr="007D0334">
        <w:rPr>
          <w:color w:val="FF0000"/>
        </w:rPr>
        <w:t xml:space="preserve"> </w:t>
      </w:r>
      <w:r w:rsidR="00B976B7">
        <w:t xml:space="preserve"> to return the total cost of a traversal.</w:t>
      </w:r>
    </w:p>
    <w:p w14:paraId="65B5BE2D" w14:textId="77777777" w:rsidR="00025584" w:rsidRDefault="00025584" w:rsidP="00025584">
      <w:pPr>
        <w:ind w:left="720"/>
        <w:jc w:val="right"/>
      </w:pPr>
      <w:r>
        <w:t>[</w:t>
      </w:r>
      <w:r w:rsidR="008830A3">
        <w:t>8</w:t>
      </w:r>
      <w:r>
        <w:t xml:space="preserve"> points]</w:t>
      </w:r>
    </w:p>
    <w:p w14:paraId="084DB844" w14:textId="77777777" w:rsidR="00F84116" w:rsidRDefault="00F84116" w:rsidP="00F84116">
      <w:pPr>
        <w:ind w:left="720"/>
      </w:pPr>
    </w:p>
    <w:p w14:paraId="28A2BC1B" w14:textId="77777777" w:rsidR="00631569" w:rsidRDefault="009D44D6" w:rsidP="00631569">
      <w:pPr>
        <w:numPr>
          <w:ilvl w:val="0"/>
          <w:numId w:val="12"/>
        </w:numPr>
        <w:ind w:left="720"/>
      </w:pPr>
      <w:r>
        <w:t xml:space="preserve">Modify </w:t>
      </w:r>
      <w:r w:rsidR="00603C7B">
        <w:t xml:space="preserve">all </w:t>
      </w:r>
      <w:r w:rsidR="0047474B">
        <w:t>trav</w:t>
      </w:r>
      <w:r w:rsidR="00D11203">
        <w:t xml:space="preserve">ersal functions to </w:t>
      </w:r>
      <w:r w:rsidR="00EB674C">
        <w:rPr>
          <w:color w:val="000000"/>
        </w:rPr>
        <w:t>select from the available</w:t>
      </w:r>
      <w:r w:rsidR="00EB674C">
        <w:t xml:space="preserve"> </w:t>
      </w:r>
      <w:r w:rsidR="00D11203">
        <w:t>non-visited adjacent vertices</w:t>
      </w:r>
      <w:r w:rsidR="00EB674C">
        <w:t xml:space="preserve"> to visit first</w:t>
      </w:r>
      <w:r w:rsidR="00D11203">
        <w:t xml:space="preserve"> the </w:t>
      </w:r>
      <w:r w:rsidR="00DC74CA">
        <w:t>vertex</w:t>
      </w:r>
      <w:r w:rsidR="00D11203">
        <w:t xml:space="preserve"> with the smallest cost of the edge to it. </w:t>
      </w:r>
      <w:r w:rsidR="00CB277D">
        <w:t xml:space="preserve"> </w:t>
      </w:r>
    </w:p>
    <w:p w14:paraId="06172284" w14:textId="77777777" w:rsidR="00CB277D" w:rsidRDefault="00631569" w:rsidP="00631569">
      <w:pPr>
        <w:jc w:val="right"/>
      </w:pPr>
      <w:r>
        <w:t xml:space="preserve"> [</w:t>
      </w:r>
      <w:r w:rsidR="008830A3">
        <w:t>8</w:t>
      </w:r>
      <w:r>
        <w:t xml:space="preserve"> points]</w:t>
      </w:r>
    </w:p>
    <w:p w14:paraId="4093D91A" w14:textId="77777777" w:rsidR="00025584" w:rsidRPr="008742E0" w:rsidRDefault="00025584" w:rsidP="00631569">
      <w:pPr>
        <w:jc w:val="right"/>
        <w:rPr>
          <w:color w:val="FF0000"/>
        </w:rPr>
      </w:pPr>
    </w:p>
    <w:p w14:paraId="02FC884D" w14:textId="45D5A3C8" w:rsidR="00D9425E" w:rsidRDefault="00D9425E" w:rsidP="00025584">
      <w:pPr>
        <w:pStyle w:val="ListParagraph"/>
        <w:widowControl w:val="0"/>
        <w:numPr>
          <w:ilvl w:val="0"/>
          <w:numId w:val="24"/>
        </w:numPr>
        <w:suppressAutoHyphens/>
        <w:ind w:left="360"/>
      </w:pPr>
      <w:r>
        <w:t xml:space="preserve">Modify class </w:t>
      </w:r>
      <w:proofErr w:type="spellStart"/>
      <w:r w:rsidRPr="0004570B">
        <w:rPr>
          <w:rFonts w:ascii="Courier New" w:hAnsi="Courier New" w:cs="Courier New"/>
        </w:rPr>
        <w:t>SharedString</w:t>
      </w:r>
      <w:proofErr w:type="spellEnd"/>
      <w:r>
        <w:t xml:space="preserve"> from folder</w:t>
      </w:r>
      <w:r w:rsidRPr="0054211C">
        <w:t xml:space="preserve"> </w:t>
      </w:r>
      <w:r w:rsidRPr="0004570B">
        <w:rPr>
          <w:rFonts w:ascii="Courier New" w:hAnsi="Courier New" w:cs="Courier New"/>
        </w:rPr>
        <w:lastRenderedPageBreak/>
        <w:t>N:\CLASS\GanchevG\CS221\Class1</w:t>
      </w:r>
      <w:r w:rsidR="00640DDE">
        <w:rPr>
          <w:rFonts w:ascii="Courier New" w:hAnsi="Courier New" w:cs="Courier New"/>
        </w:rPr>
        <w:t>9</w:t>
      </w:r>
      <w:r w:rsidRPr="0004570B">
        <w:rPr>
          <w:rFonts w:ascii="Courier New" w:hAnsi="Courier New" w:cs="Courier New"/>
        </w:rPr>
        <w:t>_MemoryManagement\ProgramsCh15</w:t>
      </w:r>
      <w:r w:rsidR="00640DDE">
        <w:rPr>
          <w:rFonts w:ascii="Courier New" w:hAnsi="Courier New" w:cs="Courier New"/>
        </w:rPr>
        <w:t>\SharedStringRenamed</w:t>
      </w:r>
      <w:r w:rsidRPr="0004570B">
        <w:rPr>
          <w:rFonts w:ascii="Courier New" w:hAnsi="Courier New" w:cs="Courier New"/>
        </w:rPr>
        <w:t>\</w:t>
      </w:r>
      <w:r>
        <w:t xml:space="preserve"> in the following two ways:</w:t>
      </w:r>
    </w:p>
    <w:p w14:paraId="2D059AE3" w14:textId="77777777" w:rsidR="00D9425E" w:rsidRDefault="00D9425E" w:rsidP="005A7CFB">
      <w:pPr>
        <w:pStyle w:val="ListParagraph"/>
        <w:widowControl w:val="0"/>
        <w:numPr>
          <w:ilvl w:val="1"/>
          <w:numId w:val="11"/>
        </w:numPr>
        <w:tabs>
          <w:tab w:val="clear" w:pos="1080"/>
          <w:tab w:val="num" w:pos="720"/>
        </w:tabs>
        <w:suppressAutoHyphens/>
        <w:ind w:left="720" w:right="-180"/>
      </w:pPr>
      <w:r>
        <w:t xml:space="preserve">Add a </w:t>
      </w:r>
      <w:r>
        <w:rPr>
          <w:color w:val="000000"/>
        </w:rPr>
        <w:t>private</w:t>
      </w:r>
      <w:r w:rsidRPr="003679F9">
        <w:rPr>
          <w:color w:val="FF0000"/>
        </w:rPr>
        <w:t xml:space="preserve"> </w:t>
      </w:r>
      <w:r>
        <w:t xml:space="preserve">member function </w:t>
      </w:r>
      <w:r w:rsidRPr="005C79EA">
        <w:rPr>
          <w:rFonts w:ascii="Courier New" w:hAnsi="Courier New" w:cs="Courier New"/>
        </w:rPr>
        <w:t>compare(</w:t>
      </w:r>
      <w:proofErr w:type="spellStart"/>
      <w:r w:rsidRPr="005C79EA">
        <w:rPr>
          <w:rFonts w:ascii="Courier New" w:hAnsi="Courier New" w:cs="Courier New"/>
        </w:rPr>
        <w:t>SharedString</w:t>
      </w:r>
      <w:proofErr w:type="spellEnd"/>
      <w:r w:rsidRPr="005C79EA">
        <w:rPr>
          <w:rFonts w:ascii="Courier New" w:hAnsi="Courier New" w:cs="Courier New"/>
        </w:rPr>
        <w:t>)</w:t>
      </w:r>
      <w:r>
        <w:t xml:space="preserve"> that returns </w:t>
      </w:r>
      <w:r w:rsidRPr="005C79EA">
        <w:rPr>
          <w:rFonts w:ascii="Courier New" w:hAnsi="Courier New" w:cs="Courier New"/>
        </w:rPr>
        <w:t>-1</w:t>
      </w:r>
      <w:r>
        <w:t xml:space="preserve"> or </w:t>
      </w:r>
      <w:r w:rsidRPr="005C79EA">
        <w:rPr>
          <w:rFonts w:ascii="Courier New" w:hAnsi="Courier New" w:cs="Courier New"/>
        </w:rPr>
        <w:t>0</w:t>
      </w:r>
      <w:r>
        <w:t xml:space="preserve"> or </w:t>
      </w:r>
      <w:r w:rsidRPr="005C79EA">
        <w:rPr>
          <w:rFonts w:ascii="Courier New" w:hAnsi="Courier New" w:cs="Courier New"/>
        </w:rPr>
        <w:t>1</w:t>
      </w:r>
      <w:r>
        <w:t xml:space="preserve"> depending on whether the string is lexicographically less than, equal to, or greater than the argument. Use this function to overload the operators &lt;,  </w:t>
      </w:r>
      <w:r>
        <w:rPr>
          <w:color w:val="000000"/>
        </w:rPr>
        <w:t>==</w:t>
      </w:r>
      <w:r>
        <w:t>, and &gt;.</w:t>
      </w:r>
    </w:p>
    <w:p w14:paraId="4B13B0B0" w14:textId="77777777" w:rsidR="00D9425E" w:rsidRDefault="00D9425E" w:rsidP="00D9425E">
      <w:pPr>
        <w:pStyle w:val="ListParagraph"/>
        <w:widowControl w:val="0"/>
        <w:suppressAutoHyphens/>
        <w:ind w:left="360"/>
        <w:jc w:val="right"/>
      </w:pPr>
      <w:r>
        <w:t>[</w:t>
      </w:r>
      <w:r w:rsidR="008830A3">
        <w:t>6</w:t>
      </w:r>
      <w:r>
        <w:t xml:space="preserve"> points]</w:t>
      </w:r>
    </w:p>
    <w:p w14:paraId="4D6E1F96" w14:textId="77777777" w:rsidR="00D9425E" w:rsidRDefault="00D9425E" w:rsidP="00D9425E">
      <w:pPr>
        <w:pStyle w:val="ListParagraph"/>
        <w:widowControl w:val="0"/>
        <w:suppressAutoHyphens/>
        <w:ind w:left="360"/>
        <w:jc w:val="right"/>
      </w:pPr>
    </w:p>
    <w:p w14:paraId="14BE9A8E" w14:textId="77777777" w:rsidR="00D9425E" w:rsidRDefault="00D9425E" w:rsidP="00D9425E">
      <w:pPr>
        <w:pStyle w:val="ListParagraph"/>
        <w:widowControl w:val="0"/>
        <w:numPr>
          <w:ilvl w:val="1"/>
          <w:numId w:val="11"/>
        </w:numPr>
        <w:tabs>
          <w:tab w:val="clear" w:pos="1080"/>
        </w:tabs>
        <w:suppressAutoHyphens/>
        <w:ind w:left="720"/>
      </w:pPr>
      <w:r>
        <w:t>Implement operator</w:t>
      </w:r>
      <w:r w:rsidRPr="0004570B">
        <w:rPr>
          <w:rFonts w:ascii="Courier New" w:hAnsi="Courier New" w:cs="Courier New"/>
        </w:rPr>
        <w:t>[]</w:t>
      </w:r>
      <w:r>
        <w:t xml:space="preserve"> in class </w:t>
      </w:r>
      <w:proofErr w:type="spellStart"/>
      <w:r w:rsidRPr="0004570B">
        <w:rPr>
          <w:rFonts w:ascii="Courier New" w:hAnsi="Courier New" w:cs="Courier New"/>
        </w:rPr>
        <w:t>SharedString</w:t>
      </w:r>
      <w:proofErr w:type="spellEnd"/>
      <w:r>
        <w:t xml:space="preserve">. Write this operator so that changes to a character value alter only the target string and not any shared strings. For example: </w:t>
      </w:r>
    </w:p>
    <w:p w14:paraId="6F3C03FD" w14:textId="77777777" w:rsidR="00D9425E" w:rsidRPr="00996EE1" w:rsidRDefault="00D9425E" w:rsidP="00D9425E">
      <w:pPr>
        <w:pStyle w:val="ListParagraph"/>
        <w:widowControl w:val="0"/>
        <w:suppressAutoHyphens/>
        <w:ind w:left="1080"/>
        <w:rPr>
          <w:rFonts w:ascii="Courier New" w:hAnsi="Courier New" w:cs="Courier New"/>
        </w:rPr>
      </w:pPr>
      <w:proofErr w:type="spellStart"/>
      <w:r w:rsidRPr="00996EE1">
        <w:rPr>
          <w:rFonts w:ascii="Courier New" w:hAnsi="Courier New" w:cs="Courier New"/>
        </w:rPr>
        <w:t>SharedString</w:t>
      </w:r>
      <w:proofErr w:type="spellEnd"/>
      <w:r w:rsidRPr="00996EE1">
        <w:rPr>
          <w:rFonts w:ascii="Courier New" w:hAnsi="Courier New" w:cs="Courier New"/>
        </w:rPr>
        <w:t xml:space="preserve"> a = "Jim";</w:t>
      </w:r>
    </w:p>
    <w:p w14:paraId="6C71E8E9" w14:textId="77777777" w:rsidR="00D9425E" w:rsidRPr="00996EE1" w:rsidRDefault="00D9425E" w:rsidP="00D9425E">
      <w:pPr>
        <w:pStyle w:val="ListParagraph"/>
        <w:widowControl w:val="0"/>
        <w:suppressAutoHyphens/>
        <w:ind w:left="1080"/>
        <w:rPr>
          <w:rFonts w:ascii="Courier New" w:hAnsi="Courier New" w:cs="Courier New"/>
        </w:rPr>
      </w:pPr>
      <w:proofErr w:type="spellStart"/>
      <w:r w:rsidRPr="00996EE1">
        <w:rPr>
          <w:rFonts w:ascii="Courier New" w:hAnsi="Courier New" w:cs="Courier New"/>
        </w:rPr>
        <w:t>SharedString</w:t>
      </w:r>
      <w:proofErr w:type="spellEnd"/>
      <w:r w:rsidRPr="00996EE1">
        <w:rPr>
          <w:rFonts w:ascii="Courier New" w:hAnsi="Courier New" w:cs="Courier New"/>
        </w:rPr>
        <w:t xml:space="preserve"> b = a;</w:t>
      </w:r>
    </w:p>
    <w:p w14:paraId="690110FA" w14:textId="77777777" w:rsidR="00D9425E" w:rsidRDefault="00D9425E" w:rsidP="00D9425E">
      <w:pPr>
        <w:pStyle w:val="ListParagraph"/>
        <w:widowControl w:val="0"/>
        <w:suppressAutoHyphens/>
        <w:ind w:left="1080"/>
        <w:rPr>
          <w:rFonts w:ascii="Courier New" w:hAnsi="Courier New" w:cs="Courier New"/>
        </w:rPr>
      </w:pPr>
      <w:r w:rsidRPr="00996EE1">
        <w:rPr>
          <w:rFonts w:ascii="Courier New" w:hAnsi="Courier New" w:cs="Courier New"/>
        </w:rPr>
        <w:t>b[0] = 'f'; // a should still have value Jim</w:t>
      </w:r>
    </w:p>
    <w:p w14:paraId="68F53B08" w14:textId="77777777" w:rsidR="00025584" w:rsidRDefault="00025584" w:rsidP="00025584">
      <w:pPr>
        <w:ind w:left="360"/>
        <w:rPr>
          <w:color w:val="000000"/>
        </w:rPr>
      </w:pPr>
      <w:r>
        <w:rPr>
          <w:color w:val="000000"/>
        </w:rPr>
        <w:t xml:space="preserve">     But if the current character is the same, do not make any change.</w:t>
      </w:r>
    </w:p>
    <w:p w14:paraId="22E6978C" w14:textId="77777777" w:rsidR="00025584" w:rsidRDefault="00025584" w:rsidP="00025584">
      <w:pPr>
        <w:ind w:left="360"/>
      </w:pPr>
      <w:r>
        <w:rPr>
          <w:color w:val="000000"/>
        </w:rPr>
        <w:t xml:space="preserve">     Provide a test program to test your class.</w:t>
      </w:r>
      <w:r w:rsidRPr="00B036BE">
        <w:t xml:space="preserve"> </w:t>
      </w:r>
    </w:p>
    <w:p w14:paraId="03509015" w14:textId="77777777" w:rsidR="00D9425E" w:rsidRDefault="00D9425E" w:rsidP="00D9425E">
      <w:pPr>
        <w:pStyle w:val="ListParagraph"/>
        <w:widowControl w:val="0"/>
        <w:suppressAutoHyphens/>
        <w:ind w:left="1080"/>
        <w:jc w:val="right"/>
      </w:pPr>
      <w:r>
        <w:t>[12 points]</w:t>
      </w:r>
    </w:p>
    <w:p w14:paraId="7351868F" w14:textId="77777777" w:rsidR="00640DDE" w:rsidRPr="00840591" w:rsidRDefault="00640DDE" w:rsidP="00D9425E">
      <w:pPr>
        <w:pStyle w:val="ListParagraph"/>
        <w:widowControl w:val="0"/>
        <w:suppressAutoHyphens/>
        <w:ind w:left="1080"/>
        <w:jc w:val="right"/>
      </w:pPr>
    </w:p>
    <w:p w14:paraId="2771FA4D" w14:textId="1C6FE4DB" w:rsidR="00CB277D" w:rsidRDefault="00640DDE" w:rsidP="00640DDE">
      <w:pPr>
        <w:numPr>
          <w:ilvl w:val="0"/>
          <w:numId w:val="24"/>
        </w:numPr>
        <w:ind w:left="360"/>
      </w:pPr>
      <w:r>
        <w:t>TBA</w:t>
      </w:r>
    </w:p>
    <w:p w14:paraId="5A9C24CD" w14:textId="77777777" w:rsidR="00B95837" w:rsidRDefault="00B94730">
      <w:r>
        <w:br w:type="page"/>
      </w:r>
    </w:p>
    <w:p w14:paraId="333CBB98" w14:textId="77777777" w:rsidR="00B43405" w:rsidRDefault="00B43405" w:rsidP="00B43405">
      <w:pPr>
        <w:rPr>
          <w:b/>
          <w:sz w:val="28"/>
        </w:rPr>
      </w:pPr>
      <w:r>
        <w:rPr>
          <w:b/>
          <w:sz w:val="28"/>
        </w:rPr>
        <w:lastRenderedPageBreak/>
        <w:t>Development Requirements</w:t>
      </w:r>
    </w:p>
    <w:p w14:paraId="3BF57802" w14:textId="77777777" w:rsidR="00B43405" w:rsidRPr="00B94730" w:rsidRDefault="00B43405" w:rsidP="00B43405">
      <w:pPr>
        <w:numPr>
          <w:ilvl w:val="0"/>
          <w:numId w:val="13"/>
        </w:numPr>
        <w:suppressAutoHyphens w:val="0"/>
        <w:jc w:val="both"/>
      </w:pPr>
      <w:r>
        <w:rPr>
          <w:b/>
        </w:rPr>
        <w:t>Constraints</w:t>
      </w:r>
      <w:r>
        <w:t xml:space="preserve">.    Coding must use C++ and generate a DOS executable. </w:t>
      </w:r>
      <w:r w:rsidRPr="00B94730">
        <w:t>Program should compile and run without errors on the computers in Higgins labs.</w:t>
      </w:r>
    </w:p>
    <w:p w14:paraId="5309AAA2" w14:textId="77777777" w:rsidR="00B43405" w:rsidRDefault="00B43405" w:rsidP="00B43405">
      <w:pPr>
        <w:keepLines/>
        <w:numPr>
          <w:ilvl w:val="0"/>
          <w:numId w:val="14"/>
        </w:numPr>
        <w:suppressAutoHyphens w:val="0"/>
        <w:jc w:val="both"/>
      </w:pPr>
      <w:r>
        <w:rPr>
          <w:b/>
        </w:rPr>
        <w:t>Dependencies</w:t>
      </w:r>
      <w:r>
        <w:t>.  You are encouraged to use global constants, but your program must not declare any global variables, whether of primitive data types, user-defined data types, arrays, file streams, or other.</w:t>
      </w:r>
    </w:p>
    <w:p w14:paraId="34E3F4C0" w14:textId="77777777" w:rsidR="00B43405" w:rsidRDefault="00B43405" w:rsidP="00B43405">
      <w:pPr>
        <w:keepLines/>
        <w:numPr>
          <w:ilvl w:val="0"/>
          <w:numId w:val="14"/>
        </w:numPr>
        <w:suppressAutoHyphens w:val="0"/>
      </w:pPr>
      <w:r>
        <w:rPr>
          <w:b/>
        </w:rPr>
        <w:t>Standards</w:t>
      </w:r>
      <w:r>
        <w:t>.  Your programs must meet the programming standards for this course (attached below).</w:t>
      </w:r>
    </w:p>
    <w:p w14:paraId="283132CF" w14:textId="77777777" w:rsidR="00B43405" w:rsidRDefault="00B43405" w:rsidP="00B43405">
      <w:pPr>
        <w:keepLines/>
      </w:pPr>
    </w:p>
    <w:p w14:paraId="0276E680" w14:textId="77777777" w:rsidR="00B43405" w:rsidRDefault="00B43405" w:rsidP="00B43405">
      <w:pPr>
        <w:pStyle w:val="Title1"/>
      </w:pPr>
      <w:r>
        <w:t>Delivery</w:t>
      </w:r>
    </w:p>
    <w:p w14:paraId="267571ED" w14:textId="77777777" w:rsidR="00B43405" w:rsidRDefault="00B43405" w:rsidP="00B43405">
      <w:r>
        <w:t>All your source code files (.</w:t>
      </w:r>
      <w:proofErr w:type="spellStart"/>
      <w:r>
        <w:t>cpp</w:t>
      </w:r>
      <w:proofErr w:type="spellEnd"/>
      <w:r>
        <w:t xml:space="preserve"> and .h) and any data files (if applicable) must be placed in the directory </w:t>
      </w:r>
      <w:r w:rsidRPr="00147E3A">
        <w:rPr>
          <w:rFonts w:ascii="Courier New" w:hAnsi="Courier New" w:cs="Courier New"/>
        </w:rPr>
        <w:t>X:\Dropoff\CS\ganchevg\CS</w:t>
      </w:r>
      <w:r>
        <w:rPr>
          <w:rFonts w:ascii="Courier New" w:hAnsi="Courier New" w:cs="Courier New"/>
        </w:rPr>
        <w:t>221\</w:t>
      </w:r>
      <w:r w:rsidRPr="00147E3A">
        <w:rPr>
          <w:rFonts w:ascii="Courier New" w:hAnsi="Courier New" w:cs="Courier New"/>
        </w:rPr>
        <w:t>Assignment</w:t>
      </w:r>
      <w:r>
        <w:rPr>
          <w:rFonts w:ascii="Courier New" w:hAnsi="Courier New" w:cs="Courier New"/>
        </w:rPr>
        <w:t>2\</w:t>
      </w:r>
      <w:r w:rsidRPr="00F715C2">
        <w:t xml:space="preserve"> </w:t>
      </w:r>
      <w:r w:rsidRPr="00CF4C5A">
        <w:t xml:space="preserve">in a subdirectory </w:t>
      </w:r>
      <w:proofErr w:type="spellStart"/>
      <w:r>
        <w:rPr>
          <w:rFonts w:ascii="Courier New" w:hAnsi="Courier New" w:cs="Courier New"/>
          <w:szCs w:val="22"/>
        </w:rPr>
        <w:t>Your</w:t>
      </w:r>
      <w:r w:rsidRPr="00147E3A">
        <w:rPr>
          <w:rFonts w:ascii="Courier New" w:hAnsi="Courier New" w:cs="Courier New"/>
          <w:szCs w:val="22"/>
        </w:rPr>
        <w:t>Name</w:t>
      </w:r>
      <w:proofErr w:type="spellEnd"/>
      <w:r>
        <w:rPr>
          <w:rFonts w:ascii="Courier New" w:hAnsi="Courier New" w:cs="Courier New"/>
          <w:szCs w:val="22"/>
        </w:rPr>
        <w:t>\Code</w:t>
      </w:r>
      <w:r>
        <w:t xml:space="preserve">. Please name the folder with your name </w:t>
      </w:r>
      <w:r w:rsidRPr="00B94730">
        <w:rPr>
          <w:u w:val="single"/>
        </w:rPr>
        <w:t>starting with your last name</w:t>
      </w:r>
      <w:r>
        <w:t xml:space="preserve">. You should name the source files containing your main programs </w:t>
      </w:r>
      <w:r w:rsidRPr="001816CA">
        <w:rPr>
          <w:rFonts w:ascii="Courier New" w:hAnsi="Courier New" w:cs="Courier New"/>
        </w:rPr>
        <w:t>problem1.cpp</w:t>
      </w:r>
      <w:r>
        <w:t xml:space="preserve">, </w:t>
      </w:r>
      <w:r w:rsidRPr="001816CA">
        <w:rPr>
          <w:rFonts w:ascii="Courier New" w:hAnsi="Courier New" w:cs="Courier New"/>
        </w:rPr>
        <w:t>problem2.cpp</w:t>
      </w:r>
      <w:r>
        <w:t xml:space="preserve"> etc. </w:t>
      </w:r>
      <w:r>
        <w:br/>
        <w:t xml:space="preserve">NOTE: Please </w:t>
      </w:r>
      <w:r w:rsidRPr="00573A4D">
        <w:rPr>
          <w:u w:val="single"/>
        </w:rPr>
        <w:t>do not</w:t>
      </w:r>
      <w:r>
        <w:t xml:space="preserve"> submit whole Visual Studio projects or solutions!!</w:t>
      </w:r>
      <w:r>
        <w:br/>
      </w:r>
    </w:p>
    <w:p w14:paraId="02A05823" w14:textId="77777777" w:rsidR="00B43405" w:rsidRDefault="00B43405" w:rsidP="00B43405">
      <w:r>
        <w:t xml:space="preserve">You should also submit in the folder </w:t>
      </w:r>
      <w:r w:rsidRPr="00147E3A">
        <w:rPr>
          <w:rFonts w:ascii="Courier New" w:hAnsi="Courier New" w:cs="Courier New"/>
        </w:rPr>
        <w:t>X:\Dropoff\CS\ganchevg\CS</w:t>
      </w:r>
      <w:r>
        <w:rPr>
          <w:rFonts w:ascii="Courier New" w:hAnsi="Courier New" w:cs="Courier New"/>
        </w:rPr>
        <w:t>221\</w:t>
      </w:r>
      <w:r w:rsidRPr="00147E3A">
        <w:rPr>
          <w:rFonts w:ascii="Courier New" w:hAnsi="Courier New" w:cs="Courier New"/>
        </w:rPr>
        <w:t>Assignment</w:t>
      </w:r>
      <w:r>
        <w:rPr>
          <w:rFonts w:ascii="Courier New" w:hAnsi="Courier New" w:cs="Courier New"/>
        </w:rPr>
        <w:t>2\</w:t>
      </w:r>
      <w:r w:rsidRPr="00F715C2">
        <w:t xml:space="preserve"> </w:t>
      </w:r>
      <w:r>
        <w:t xml:space="preserve">in a subdirectory </w:t>
      </w:r>
      <w:proofErr w:type="spellStart"/>
      <w:r>
        <w:rPr>
          <w:rFonts w:ascii="Courier New" w:hAnsi="Courier New" w:cs="Courier New"/>
          <w:szCs w:val="22"/>
        </w:rPr>
        <w:t>Your</w:t>
      </w:r>
      <w:r w:rsidRPr="00147E3A">
        <w:rPr>
          <w:rFonts w:ascii="Courier New" w:hAnsi="Courier New" w:cs="Courier New"/>
          <w:szCs w:val="22"/>
        </w:rPr>
        <w:t>Name</w:t>
      </w:r>
      <w:proofErr w:type="spellEnd"/>
      <w:r>
        <w:rPr>
          <w:rFonts w:ascii="Courier New" w:hAnsi="Courier New" w:cs="Courier New"/>
          <w:szCs w:val="22"/>
        </w:rPr>
        <w:t>\Documentation:</w:t>
      </w:r>
    </w:p>
    <w:p w14:paraId="5C61E252" w14:textId="77777777" w:rsidR="00B43405" w:rsidRDefault="00B43405" w:rsidP="00B43405">
      <w:pPr>
        <w:spacing w:before="60"/>
      </w:pPr>
    </w:p>
    <w:p w14:paraId="3234590E" w14:textId="77777777" w:rsidR="00B43405" w:rsidRDefault="00B43405" w:rsidP="00B43405">
      <w:pPr>
        <w:pStyle w:val="BodyText"/>
        <w:numPr>
          <w:ilvl w:val="0"/>
          <w:numId w:val="17"/>
        </w:numPr>
        <w:suppressAutoHyphens w:val="0"/>
        <w:rPr>
          <w:rFonts w:ascii="Times New Roman" w:hAnsi="Times New Roman"/>
          <w:sz w:val="24"/>
        </w:rPr>
      </w:pPr>
      <w:r>
        <w:rPr>
          <w:rFonts w:ascii="Times New Roman" w:hAnsi="Times New Roman"/>
          <w:sz w:val="24"/>
        </w:rPr>
        <w:t xml:space="preserve">Grading sheet (supplied) with sections 1, 2 and 3 completed to show what you have </w:t>
      </w:r>
      <w:proofErr w:type="gramStart"/>
      <w:r>
        <w:rPr>
          <w:rFonts w:ascii="Times New Roman" w:hAnsi="Times New Roman"/>
          <w:sz w:val="24"/>
        </w:rPr>
        <w:t>done</w:t>
      </w:r>
      <w:proofErr w:type="gramEnd"/>
    </w:p>
    <w:p w14:paraId="1D4942D5" w14:textId="77777777" w:rsidR="00B43405" w:rsidRDefault="00B43405" w:rsidP="00B43405">
      <w:pPr>
        <w:pStyle w:val="BodyText"/>
        <w:ind w:left="360"/>
        <w:rPr>
          <w:rFonts w:ascii="Times New Roman" w:hAnsi="Times New Roman"/>
          <w:sz w:val="24"/>
        </w:rPr>
      </w:pPr>
    </w:p>
    <w:p w14:paraId="1E95A991" w14:textId="77777777" w:rsidR="00B43405" w:rsidRDefault="00B43405" w:rsidP="00B43405">
      <w:pPr>
        <w:pStyle w:val="BodyText"/>
        <w:numPr>
          <w:ilvl w:val="0"/>
          <w:numId w:val="17"/>
        </w:numPr>
        <w:suppressAutoHyphens w:val="0"/>
        <w:rPr>
          <w:rFonts w:ascii="Times New Roman" w:hAnsi="Times New Roman"/>
          <w:sz w:val="24"/>
        </w:rPr>
      </w:pPr>
      <w:r>
        <w:rPr>
          <w:rFonts w:ascii="Times New Roman" w:hAnsi="Times New Roman"/>
          <w:sz w:val="24"/>
        </w:rPr>
        <w:t>For each problem:</w:t>
      </w:r>
    </w:p>
    <w:p w14:paraId="6E96DE63" w14:textId="77777777" w:rsidR="00B43405" w:rsidRDefault="00B43405" w:rsidP="00B43405">
      <w:pPr>
        <w:pStyle w:val="BodyText"/>
        <w:numPr>
          <w:ilvl w:val="0"/>
          <w:numId w:val="18"/>
        </w:numPr>
        <w:suppressAutoHyphens w:val="0"/>
        <w:jc w:val="left"/>
        <w:rPr>
          <w:rFonts w:ascii="Times New Roman" w:hAnsi="Times New Roman"/>
          <w:sz w:val="24"/>
        </w:rPr>
      </w:pPr>
      <w:r>
        <w:rPr>
          <w:rFonts w:ascii="Times New Roman" w:hAnsi="Times New Roman"/>
          <w:sz w:val="24"/>
        </w:rPr>
        <w:t>A class diagram or a structure chart showing the usage dependencies between the modules of your program (class diagram if modules are classes, structure chart if modules are functions)</w:t>
      </w:r>
    </w:p>
    <w:p w14:paraId="2CDE7D71" w14:textId="77777777" w:rsidR="00B43405" w:rsidRDefault="00B43405" w:rsidP="00B43405">
      <w:pPr>
        <w:pStyle w:val="BodyText"/>
        <w:numPr>
          <w:ilvl w:val="0"/>
          <w:numId w:val="18"/>
        </w:numPr>
        <w:suppressAutoHyphens w:val="0"/>
        <w:jc w:val="left"/>
        <w:rPr>
          <w:rFonts w:ascii="Times New Roman" w:hAnsi="Times New Roman"/>
          <w:sz w:val="24"/>
        </w:rPr>
      </w:pPr>
      <w:r>
        <w:rPr>
          <w:rFonts w:ascii="Times New Roman" w:hAnsi="Times New Roman"/>
          <w:sz w:val="24"/>
        </w:rPr>
        <w:t xml:space="preserve">Optionally, structure diagrams or pseudocode showing the design of the </w:t>
      </w:r>
      <w:proofErr w:type="gramStart"/>
      <w:r>
        <w:rPr>
          <w:rFonts w:ascii="Times New Roman" w:hAnsi="Times New Roman"/>
          <w:sz w:val="24"/>
        </w:rPr>
        <w:t>algorithms</w:t>
      </w:r>
      <w:proofErr w:type="gramEnd"/>
    </w:p>
    <w:p w14:paraId="6E7F2D18" w14:textId="77777777" w:rsidR="00B43405" w:rsidRDefault="00B43405" w:rsidP="00B43405">
      <w:pPr>
        <w:numPr>
          <w:ilvl w:val="0"/>
          <w:numId w:val="15"/>
        </w:numPr>
        <w:suppressAutoHyphens w:val="0"/>
        <w:spacing w:before="60"/>
        <w:ind w:left="1080" w:hanging="360"/>
      </w:pPr>
      <w:r>
        <w:t xml:space="preserve">A test report showing: </w:t>
      </w:r>
    </w:p>
    <w:p w14:paraId="1FF1D1C7" w14:textId="77777777" w:rsidR="00B43405" w:rsidRDefault="00B43405" w:rsidP="00B43405">
      <w:pPr>
        <w:pStyle w:val="BodyTextIndent"/>
        <w:numPr>
          <w:ilvl w:val="0"/>
          <w:numId w:val="16"/>
        </w:numPr>
        <w:suppressAutoHyphens w:val="0"/>
        <w:rPr>
          <w:rFonts w:ascii="Times New Roman" w:hAnsi="Times New Roman"/>
          <w:sz w:val="24"/>
        </w:rPr>
      </w:pPr>
      <w:proofErr w:type="gramStart"/>
      <w:r>
        <w:rPr>
          <w:rFonts w:ascii="Times New Roman" w:hAnsi="Times New Roman"/>
          <w:sz w:val="24"/>
        </w:rPr>
        <w:t>Check-points</w:t>
      </w:r>
      <w:proofErr w:type="gramEnd"/>
      <w:r>
        <w:rPr>
          <w:rFonts w:ascii="Times New Roman" w:hAnsi="Times New Roman"/>
          <w:sz w:val="24"/>
        </w:rPr>
        <w:t>, with a clearly indicated result (Y or N)</w:t>
      </w:r>
    </w:p>
    <w:p w14:paraId="1B09940A" w14:textId="77777777" w:rsidR="00B43405" w:rsidRDefault="00B43405" w:rsidP="00B43405">
      <w:pPr>
        <w:pStyle w:val="BodyTextIndent"/>
        <w:numPr>
          <w:ilvl w:val="0"/>
          <w:numId w:val="16"/>
        </w:numPr>
        <w:suppressAutoHyphens w:val="0"/>
        <w:rPr>
          <w:rFonts w:ascii="Times New Roman" w:hAnsi="Times New Roman"/>
          <w:sz w:val="24"/>
        </w:rPr>
      </w:pPr>
      <w:r>
        <w:rPr>
          <w:rFonts w:ascii="Times New Roman" w:hAnsi="Times New Roman"/>
          <w:sz w:val="24"/>
        </w:rPr>
        <w:t>Test data and results in a table with three columns:</w:t>
      </w:r>
    </w:p>
    <w:p w14:paraId="598107D1"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test input (printed)</w:t>
      </w:r>
    </w:p>
    <w:p w14:paraId="4615C201"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expected results (printed)</w:t>
      </w:r>
    </w:p>
    <w:p w14:paraId="4BC07B7A"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 xml:space="preserve">the actual results of your testing  </w:t>
      </w:r>
    </w:p>
    <w:p w14:paraId="324DCC5D" w14:textId="77777777" w:rsidR="00B43405" w:rsidRDefault="00B43405" w:rsidP="00B43405">
      <w:pPr>
        <w:pStyle w:val="BodyTextIndent"/>
        <w:numPr>
          <w:ilvl w:val="0"/>
          <w:numId w:val="16"/>
        </w:numPr>
        <w:suppressAutoHyphens w:val="0"/>
        <w:rPr>
          <w:rFonts w:ascii="Times New Roman" w:hAnsi="Times New Roman"/>
          <w:sz w:val="24"/>
        </w:rPr>
      </w:pPr>
      <w:r>
        <w:rPr>
          <w:rFonts w:ascii="Times New Roman" w:hAnsi="Times New Roman"/>
          <w:sz w:val="24"/>
        </w:rPr>
        <w:t xml:space="preserve">A brief </w:t>
      </w:r>
      <w:r w:rsidRPr="00573A4D">
        <w:rPr>
          <w:rFonts w:ascii="Times New Roman" w:hAnsi="Times New Roman"/>
          <w:sz w:val="24"/>
          <w:u w:val="single"/>
        </w:rPr>
        <w:t>analysis of any known errors</w:t>
      </w:r>
      <w:r>
        <w:rPr>
          <w:rFonts w:ascii="Times New Roman" w:hAnsi="Times New Roman"/>
          <w:sz w:val="24"/>
        </w:rPr>
        <w:t xml:space="preserve">, which the program still produces or a statement that there are no known </w:t>
      </w:r>
      <w:proofErr w:type="gramStart"/>
      <w:r>
        <w:rPr>
          <w:rFonts w:ascii="Times New Roman" w:hAnsi="Times New Roman"/>
          <w:sz w:val="24"/>
        </w:rPr>
        <w:t>errors</w:t>
      </w:r>
      <w:proofErr w:type="gramEnd"/>
    </w:p>
    <w:p w14:paraId="6DA5EBD7" w14:textId="77777777" w:rsidR="00B43405" w:rsidRDefault="00B43405" w:rsidP="00B43405">
      <w:pPr>
        <w:numPr>
          <w:ilvl w:val="0"/>
          <w:numId w:val="15"/>
        </w:numPr>
        <w:suppressAutoHyphens w:val="0"/>
        <w:spacing w:before="60"/>
        <w:ind w:left="1003"/>
      </w:pPr>
      <w:r>
        <w:t>Optionally, sample copies of any printed reports produced by your program (if applicable).</w:t>
      </w:r>
    </w:p>
    <w:p w14:paraId="11559211" w14:textId="77777777" w:rsidR="00B43405" w:rsidRDefault="00B43405" w:rsidP="00B43405">
      <w:pPr>
        <w:spacing w:before="60"/>
      </w:pPr>
      <w:r>
        <w:t xml:space="preserve">   </w:t>
      </w:r>
    </w:p>
    <w:p w14:paraId="1AD14C80" w14:textId="77777777" w:rsidR="00B43405" w:rsidRDefault="00B43405" w:rsidP="00B43405">
      <w:pPr>
        <w:pStyle w:val="Title1"/>
      </w:pPr>
    </w:p>
    <w:p w14:paraId="6A70986C" w14:textId="77777777" w:rsidR="00B43405" w:rsidRDefault="00B43405" w:rsidP="00B43405">
      <w:pPr>
        <w:pStyle w:val="Title1"/>
      </w:pPr>
      <w:r>
        <w:lastRenderedPageBreak/>
        <w:t>Grading Schedule</w:t>
      </w:r>
    </w:p>
    <w:p w14:paraId="7C9463D6" w14:textId="77777777" w:rsidR="00B43405" w:rsidRDefault="00B43405" w:rsidP="00B43405">
      <w:pPr>
        <w:jc w:val="both"/>
      </w:pPr>
      <w:r>
        <w:t xml:space="preserve">The assignment will be graded on an A to F scale of grades. </w:t>
      </w:r>
    </w:p>
    <w:p w14:paraId="63C70B91" w14:textId="77777777" w:rsidR="00B43405" w:rsidRDefault="00B43405" w:rsidP="00B43405">
      <w:r>
        <w:t xml:space="preserve">Work which barely meets the minimum requirements and either has problems with usability or readability or does not meet the programming standards will be graded D- to C. Work which shows a useable solution with all the minimum requirements and meets the programming standards will be graded C+ to B+. Work which in addition demonstrates initiative in design and implementation as evidenced by superior user interaction, additional functionality, </w:t>
      </w:r>
      <w:proofErr w:type="gramStart"/>
      <w:r>
        <w:t>robustness</w:t>
      </w:r>
      <w:proofErr w:type="gramEnd"/>
      <w:r>
        <w:t xml:space="preserve"> and reliability will be graded A- to A. Please fill in the Extensions section of the grading sheet to claim credit for this additional work.</w:t>
      </w:r>
    </w:p>
    <w:p w14:paraId="66139935" w14:textId="77777777" w:rsidR="00B43405" w:rsidRDefault="00B43405" w:rsidP="00B43405">
      <w:pPr>
        <w:jc w:val="both"/>
      </w:pPr>
    </w:p>
    <w:p w14:paraId="18E976CD" w14:textId="77777777" w:rsidR="00B43405" w:rsidRDefault="00B43405" w:rsidP="00B43405">
      <w:pPr>
        <w:pStyle w:val="Title2"/>
        <w:tabs>
          <w:tab w:val="clear" w:pos="-720"/>
        </w:tabs>
        <w:spacing w:before="0"/>
        <w:rPr>
          <w:rFonts w:ascii="Times New Roman" w:hAnsi="Times New Roman"/>
          <w:bCs/>
          <w:szCs w:val="24"/>
          <w:lang w:val="en-US"/>
        </w:rPr>
      </w:pPr>
      <w:r>
        <w:rPr>
          <w:rFonts w:ascii="Times New Roman" w:hAnsi="Times New Roman"/>
          <w:bCs/>
          <w:szCs w:val="24"/>
          <w:lang w:val="en-US"/>
        </w:rPr>
        <w:t xml:space="preserve">Grading Notes: </w:t>
      </w:r>
    </w:p>
    <w:p w14:paraId="4F7F4334" w14:textId="77777777" w:rsidR="00B43405" w:rsidRDefault="00B43405" w:rsidP="00B43405">
      <w:pPr>
        <w:numPr>
          <w:ilvl w:val="0"/>
          <w:numId w:val="20"/>
        </w:numPr>
        <w:suppressAutoHyphens w:val="0"/>
      </w:pPr>
      <w:r>
        <w:t xml:space="preserve">To get credit for a program feature, it must be coded, </w:t>
      </w:r>
      <w:proofErr w:type="gramStart"/>
      <w:r>
        <w:t>tested</w:t>
      </w:r>
      <w:proofErr w:type="gramEnd"/>
      <w:r>
        <w:t xml:space="preserve"> and documented correctly according to the given standards and be working in all respects. </w:t>
      </w:r>
      <w:r>
        <w:br/>
        <w:t>Penalty: points will be deducted for missing or out of order documentation items.</w:t>
      </w:r>
    </w:p>
    <w:p w14:paraId="60420C96" w14:textId="77777777" w:rsidR="00B43405" w:rsidRDefault="00B43405" w:rsidP="00B43405">
      <w:pPr>
        <w:ind w:left="283"/>
      </w:pPr>
    </w:p>
    <w:p w14:paraId="60E9C981" w14:textId="77777777" w:rsidR="00B43405" w:rsidRDefault="00B43405" w:rsidP="00B43405">
      <w:pPr>
        <w:pStyle w:val="Heading2"/>
        <w:numPr>
          <w:ilvl w:val="0"/>
          <w:numId w:val="20"/>
        </w:numPr>
        <w:ind w:left="360" w:hanging="360"/>
      </w:pPr>
      <w:r>
        <w:t xml:space="preserve">A feature that is either not shown on the test report as tested or does not work correctly will be given no credit. </w:t>
      </w:r>
      <w:r>
        <w:br/>
        <w:t>Penalty: points will be deducted for a faulty feature that is shown on the test report as working.</w:t>
      </w:r>
    </w:p>
    <w:p w14:paraId="03E4531A" w14:textId="77777777" w:rsidR="00B43405" w:rsidRPr="0082511F" w:rsidRDefault="00B43405" w:rsidP="00B43405"/>
    <w:p w14:paraId="6954BBDF" w14:textId="77777777" w:rsidR="00B43405" w:rsidRPr="00B43405" w:rsidRDefault="00B43405" w:rsidP="00B43405">
      <w:pPr>
        <w:numPr>
          <w:ilvl w:val="0"/>
          <w:numId w:val="20"/>
        </w:numPr>
        <w:tabs>
          <w:tab w:val="left" w:pos="426"/>
          <w:tab w:val="right" w:pos="10773"/>
        </w:tabs>
        <w:suppressAutoHyphens w:val="0"/>
        <w:rPr>
          <w:rFonts w:ascii="Courier New" w:hAnsi="Courier New"/>
          <w:sz w:val="20"/>
        </w:rPr>
      </w:pPr>
      <w:r w:rsidRPr="00B43405">
        <w:rPr>
          <w:lang w:val="en-NZ"/>
        </w:rPr>
        <w:t xml:space="preserve">The grading criteria include functionality, non-functional requirements, documentation, and development requirements </w:t>
      </w:r>
      <w:r w:rsidRPr="00B43405">
        <w:rPr>
          <w:u w:val="single"/>
          <w:lang w:val="en-NZ"/>
        </w:rPr>
        <w:t>as indicated on the grading sheet</w:t>
      </w:r>
      <w:r w:rsidRPr="00B43405">
        <w:rPr>
          <w:lang w:val="en-NZ"/>
        </w:rPr>
        <w:t>.</w:t>
      </w:r>
      <w:r>
        <w:t xml:space="preserve"> Pay special attention to function/method design and internal documentation.</w:t>
      </w:r>
    </w:p>
    <w:p w14:paraId="72B85963" w14:textId="77777777" w:rsidR="00B43405" w:rsidRDefault="00B43405" w:rsidP="00B43405">
      <w:pPr>
        <w:pStyle w:val="Title1"/>
        <w:tabs>
          <w:tab w:val="left" w:pos="426"/>
          <w:tab w:val="right" w:pos="10773"/>
        </w:tabs>
        <w:spacing w:before="0"/>
        <w:rPr>
          <w:sz w:val="24"/>
          <w:u w:val="single"/>
        </w:rPr>
      </w:pPr>
      <w:r>
        <w:rPr>
          <w:sz w:val="24"/>
          <w:u w:val="single"/>
        </w:rPr>
        <w:t xml:space="preserve"> </w:t>
      </w:r>
    </w:p>
    <w:p w14:paraId="254A2314" w14:textId="77777777" w:rsidR="00B43405" w:rsidRPr="00356549" w:rsidRDefault="00B43405" w:rsidP="00B43405">
      <w:pPr>
        <w:pStyle w:val="Title1"/>
        <w:tabs>
          <w:tab w:val="left" w:pos="426"/>
          <w:tab w:val="right" w:pos="10773"/>
        </w:tabs>
        <w:spacing w:before="0"/>
        <w:rPr>
          <w:rFonts w:ascii="Century Schoolbook" w:hAnsi="Century Schoolbook"/>
        </w:rPr>
      </w:pPr>
      <w:r w:rsidRPr="00356549">
        <w:rPr>
          <w:rFonts w:ascii="Century Schoolbook" w:hAnsi="Century Schoolbook"/>
        </w:rPr>
        <w:t>Programming Standards</w:t>
      </w:r>
    </w:p>
    <w:p w14:paraId="28307056" w14:textId="77777777" w:rsidR="00B43405" w:rsidRPr="00356549" w:rsidRDefault="00B43405" w:rsidP="00B43405">
      <w:pPr>
        <w:rPr>
          <w:rFonts w:ascii="Century Schoolbook" w:hAnsi="Century Schoolbook"/>
        </w:rPr>
      </w:pPr>
      <w:r w:rsidRPr="00356549">
        <w:rPr>
          <w:rFonts w:ascii="Century Schoolbook" w:hAnsi="Century Schoolbook"/>
        </w:rPr>
        <w:t xml:space="preserve">In the commercial environment, programmers work to the standards of the organization that employs them. Standards usually cover proposals, contracts, analysis and design documents, testing, program documentation, user's </w:t>
      </w:r>
      <w:proofErr w:type="gramStart"/>
      <w:r w:rsidRPr="00356549">
        <w:rPr>
          <w:rFonts w:ascii="Century Schoolbook" w:hAnsi="Century Schoolbook"/>
        </w:rPr>
        <w:t>guides</w:t>
      </w:r>
      <w:proofErr w:type="gramEnd"/>
      <w:r w:rsidRPr="00356549">
        <w:rPr>
          <w:rFonts w:ascii="Century Schoolbook" w:hAnsi="Century Schoolbook"/>
        </w:rPr>
        <w:t xml:space="preserve"> and project management. In this course we require standards in these specific areas: function</w:t>
      </w:r>
      <w:r>
        <w:rPr>
          <w:rFonts w:ascii="Century Schoolbook" w:hAnsi="Century Schoolbook"/>
        </w:rPr>
        <w:t>/method</w:t>
      </w:r>
      <w:r w:rsidRPr="00356549">
        <w:rPr>
          <w:rFonts w:ascii="Century Schoolbook" w:hAnsi="Century Schoolbook"/>
        </w:rPr>
        <w:t xml:space="preserve"> interface design, program organization, test plans, style of user interaction and internal program documentation. </w:t>
      </w:r>
    </w:p>
    <w:p w14:paraId="65526450" w14:textId="77777777" w:rsidR="00B43405" w:rsidRPr="00356549" w:rsidRDefault="00B43405" w:rsidP="00B43405">
      <w:pPr>
        <w:pStyle w:val="Title2"/>
        <w:rPr>
          <w:rFonts w:ascii="Century Schoolbook" w:hAnsi="Century Schoolbook"/>
        </w:rPr>
      </w:pPr>
      <w:r w:rsidRPr="00356549">
        <w:rPr>
          <w:rFonts w:ascii="Century Schoolbook" w:hAnsi="Century Schoolbook"/>
        </w:rPr>
        <w:t>Function</w:t>
      </w:r>
      <w:r>
        <w:rPr>
          <w:rFonts w:ascii="Century Schoolbook" w:hAnsi="Century Schoolbook"/>
        </w:rPr>
        <w:t>/method</w:t>
      </w:r>
      <w:r w:rsidRPr="00356549">
        <w:rPr>
          <w:rFonts w:ascii="Century Schoolbook" w:hAnsi="Century Schoolbook"/>
        </w:rPr>
        <w:t xml:space="preserve"> Interface Design</w:t>
      </w:r>
    </w:p>
    <w:p w14:paraId="24DF3F6F" w14:textId="77777777" w:rsidR="00B43405" w:rsidRPr="00356549" w:rsidRDefault="00B43405" w:rsidP="00B43405">
      <w:pPr>
        <w:rPr>
          <w:rFonts w:ascii="Century Schoolbook" w:hAnsi="Century Schoolbook"/>
        </w:rPr>
      </w:pPr>
      <w:r w:rsidRPr="00356549">
        <w:rPr>
          <w:rFonts w:ascii="Century Schoolbook" w:hAnsi="Century Schoolbook"/>
        </w:rPr>
        <w:t>Each function</w:t>
      </w:r>
      <w:r>
        <w:rPr>
          <w:rFonts w:ascii="Century Schoolbook" w:hAnsi="Century Schoolbook"/>
        </w:rPr>
        <w:t>/method</w:t>
      </w:r>
      <w:r w:rsidRPr="00356549">
        <w:rPr>
          <w:rFonts w:ascii="Century Schoolbook" w:hAnsi="Century Schoolbook"/>
        </w:rPr>
        <w:t xml:space="preserve"> performs a single task and has a clearly defined interface to users or callers. There is no use of global variables.</w:t>
      </w:r>
      <w:r>
        <w:rPr>
          <w:rFonts w:ascii="Century Schoolbook" w:hAnsi="Century Schoolbook"/>
        </w:rPr>
        <w:t xml:space="preserve"> There is no use of </w:t>
      </w:r>
      <w:proofErr w:type="spellStart"/>
      <w:r w:rsidRPr="005763F6">
        <w:rPr>
          <w:rFonts w:ascii="Courier New" w:hAnsi="Courier New" w:cs="Courier New"/>
        </w:rPr>
        <w:t>goto</w:t>
      </w:r>
      <w:proofErr w:type="spellEnd"/>
      <w:r>
        <w:rPr>
          <w:rFonts w:ascii="Century Schoolbook" w:hAnsi="Century Schoolbook"/>
        </w:rPr>
        <w:t xml:space="preserve"> statements. There is no use of automatic typing. Please do NOT include </w:t>
      </w:r>
      <w:r w:rsidRPr="00594554">
        <w:rPr>
          <w:rFonts w:ascii="Courier New" w:hAnsi="Courier New" w:cs="Courier New"/>
        </w:rPr>
        <w:t>&lt;bits/</w:t>
      </w:r>
      <w:proofErr w:type="spellStart"/>
      <w:r w:rsidRPr="00594554">
        <w:rPr>
          <w:rFonts w:ascii="Courier New" w:hAnsi="Courier New" w:cs="Courier New"/>
        </w:rPr>
        <w:t>stdc</w:t>
      </w:r>
      <w:proofErr w:type="spellEnd"/>
      <w:r w:rsidRPr="00594554">
        <w:rPr>
          <w:rFonts w:ascii="Courier New" w:hAnsi="Courier New" w:cs="Courier New"/>
        </w:rPr>
        <w:t>++.h&gt;</w:t>
      </w:r>
      <w:r>
        <w:rPr>
          <w:rFonts w:ascii="Courier New" w:hAnsi="Courier New" w:cs="Courier New"/>
        </w:rPr>
        <w:t>.</w:t>
      </w:r>
    </w:p>
    <w:p w14:paraId="23914E28" w14:textId="77777777" w:rsidR="00B43405" w:rsidRPr="00356549" w:rsidRDefault="00B43405" w:rsidP="00B43405">
      <w:pPr>
        <w:pStyle w:val="Title2"/>
        <w:rPr>
          <w:rFonts w:ascii="Century Schoolbook" w:hAnsi="Century Schoolbook"/>
        </w:rPr>
      </w:pPr>
      <w:r w:rsidRPr="00356549">
        <w:rPr>
          <w:rFonts w:ascii="Century Schoolbook" w:hAnsi="Century Schoolbook"/>
        </w:rPr>
        <w:t>Program Organization</w:t>
      </w:r>
    </w:p>
    <w:p w14:paraId="18701D4A" w14:textId="77777777" w:rsidR="00B43405" w:rsidRPr="00356549" w:rsidRDefault="00B43405" w:rsidP="00B43405">
      <w:pPr>
        <w:rPr>
          <w:rFonts w:ascii="Century Schoolbook" w:hAnsi="Century Schoolbook"/>
        </w:rPr>
      </w:pPr>
      <w:r w:rsidRPr="00356549">
        <w:rPr>
          <w:rFonts w:ascii="Century Schoolbook" w:hAnsi="Century Schoolbook"/>
        </w:rPr>
        <w:t xml:space="preserve">A </w:t>
      </w:r>
      <w:r>
        <w:rPr>
          <w:rFonts w:ascii="Century Schoolbook" w:hAnsi="Century Schoolbook"/>
        </w:rPr>
        <w:t>program is organized of modules of three types: class definitions placed in .h files, class implementations placed in .</w:t>
      </w:r>
      <w:proofErr w:type="spellStart"/>
      <w:r>
        <w:rPr>
          <w:rFonts w:ascii="Century Schoolbook" w:hAnsi="Century Schoolbook"/>
        </w:rPr>
        <w:t>cpp</w:t>
      </w:r>
      <w:proofErr w:type="spellEnd"/>
      <w:r>
        <w:rPr>
          <w:rFonts w:ascii="Century Schoolbook" w:hAnsi="Century Schoolbook"/>
        </w:rPr>
        <w:t xml:space="preserve"> files and applications (including a main function) placed in .</w:t>
      </w:r>
      <w:proofErr w:type="spellStart"/>
      <w:r>
        <w:rPr>
          <w:rFonts w:ascii="Century Schoolbook" w:hAnsi="Century Schoolbook"/>
        </w:rPr>
        <w:t>cpp</w:t>
      </w:r>
      <w:proofErr w:type="spellEnd"/>
      <w:r>
        <w:rPr>
          <w:rFonts w:ascii="Century Schoolbook" w:hAnsi="Century Schoolbook"/>
        </w:rPr>
        <w:t xml:space="preserve"> files. If a function uses another function or a class, use forward declarations (function prototypes), so that the program  </w:t>
      </w:r>
      <w:r>
        <w:rPr>
          <w:rFonts w:ascii="Century Schoolbook" w:hAnsi="Century Schoolbook"/>
        </w:rPr>
        <w:lastRenderedPageBreak/>
        <w:t xml:space="preserve">can be read in a top-down manner. An application source file may contain the following </w:t>
      </w:r>
      <w:r w:rsidRPr="00F65EDD">
        <w:rPr>
          <w:rFonts w:ascii="Century Schoolbook" w:hAnsi="Century Schoolbook"/>
          <w:u w:val="single"/>
        </w:rPr>
        <w:t>in this order</w:t>
      </w:r>
      <w:r>
        <w:rPr>
          <w:rFonts w:ascii="Century Schoolbook" w:hAnsi="Century Schoolbook"/>
        </w:rPr>
        <w:t xml:space="preserve">: </w:t>
      </w:r>
      <w:r w:rsidRPr="00356549">
        <w:rPr>
          <w:rFonts w:ascii="Century Schoolbook" w:hAnsi="Century Schoolbook"/>
        </w:rPr>
        <w:t xml:space="preserve">function prototypes, </w:t>
      </w:r>
      <w:r>
        <w:rPr>
          <w:rFonts w:ascii="Century Schoolbook" w:hAnsi="Century Schoolbook"/>
        </w:rPr>
        <w:t xml:space="preserve">forward class declarations, </w:t>
      </w:r>
      <w:r w:rsidRPr="00356549">
        <w:rPr>
          <w:rFonts w:ascii="Century Schoolbook" w:hAnsi="Century Schoolbook"/>
        </w:rPr>
        <w:t>global declarations of constants, main program</w:t>
      </w:r>
      <w:r>
        <w:rPr>
          <w:rFonts w:ascii="Century Schoolbook" w:hAnsi="Century Schoolbook"/>
        </w:rPr>
        <w:t>,</w:t>
      </w:r>
      <w:r w:rsidRPr="00356549">
        <w:rPr>
          <w:rFonts w:ascii="Century Schoolbook" w:hAnsi="Century Schoolbook"/>
        </w:rPr>
        <w:t xml:space="preserve"> function definitions.</w:t>
      </w:r>
    </w:p>
    <w:p w14:paraId="202061AC" w14:textId="77777777" w:rsidR="00B43405" w:rsidRPr="00356549" w:rsidRDefault="00B43405" w:rsidP="00B43405">
      <w:pPr>
        <w:pStyle w:val="Title2"/>
        <w:rPr>
          <w:rFonts w:ascii="Century Schoolbook" w:hAnsi="Century Schoolbook"/>
        </w:rPr>
      </w:pPr>
      <w:r w:rsidRPr="00356549">
        <w:rPr>
          <w:rFonts w:ascii="Century Schoolbook" w:hAnsi="Century Schoolbook"/>
        </w:rPr>
        <w:t xml:space="preserve">Test </w:t>
      </w:r>
      <w:r>
        <w:rPr>
          <w:rFonts w:ascii="Century Schoolbook" w:hAnsi="Century Schoolbook"/>
        </w:rPr>
        <w:t>Reports</w:t>
      </w:r>
      <w:r w:rsidRPr="00356549">
        <w:rPr>
          <w:rFonts w:ascii="Century Schoolbook" w:hAnsi="Century Schoolbook"/>
        </w:rPr>
        <w:t xml:space="preserve"> </w:t>
      </w:r>
    </w:p>
    <w:p w14:paraId="154FC965" w14:textId="77777777" w:rsidR="00B43405" w:rsidRPr="00356549" w:rsidRDefault="00B43405" w:rsidP="00B43405">
      <w:pPr>
        <w:rPr>
          <w:rFonts w:ascii="Century Schoolbook" w:hAnsi="Century Schoolbook"/>
        </w:rPr>
      </w:pPr>
      <w:r w:rsidRPr="00356549">
        <w:rPr>
          <w:rFonts w:ascii="Century Schoolbook" w:hAnsi="Century Schoolbook"/>
        </w:rPr>
        <w:t xml:space="preserve">A test plan is prepared at the design stage to ensure that a program meets every requirement of its specification. It identifies every requirement in the specification and specifies the necessary test or tests to ensure the program meets each requirement. In this course, your test plans should include a list of </w:t>
      </w:r>
      <w:proofErr w:type="gramStart"/>
      <w:r w:rsidRPr="00356549">
        <w:rPr>
          <w:rFonts w:ascii="Century Schoolbook" w:hAnsi="Century Schoolbook"/>
          <w:i/>
          <w:iCs/>
        </w:rPr>
        <w:t>check-points</w:t>
      </w:r>
      <w:proofErr w:type="gramEnd"/>
      <w:r w:rsidRPr="00356549">
        <w:rPr>
          <w:rFonts w:ascii="Century Schoolbook" w:hAnsi="Century Schoolbook"/>
          <w:i/>
          <w:iCs/>
        </w:rPr>
        <w:t xml:space="preserve"> </w:t>
      </w:r>
      <w:r w:rsidRPr="00356549">
        <w:rPr>
          <w:rFonts w:ascii="Century Schoolbook" w:hAnsi="Century Schoolbook"/>
        </w:rPr>
        <w:t>which describe the expected program behavior that does not depend on input data</w:t>
      </w:r>
      <w:r w:rsidRPr="00356549">
        <w:rPr>
          <w:rFonts w:ascii="Century Schoolbook" w:hAnsi="Century Schoolbook"/>
          <w:i/>
          <w:iCs/>
        </w:rPr>
        <w:t xml:space="preserve">, </w:t>
      </w:r>
      <w:r w:rsidRPr="00356549">
        <w:rPr>
          <w:rFonts w:ascii="Century Schoolbook" w:hAnsi="Century Schoolbook"/>
        </w:rPr>
        <w:t xml:space="preserve">and a table of </w:t>
      </w:r>
      <w:r w:rsidRPr="00356549">
        <w:rPr>
          <w:rFonts w:ascii="Century Schoolbook" w:hAnsi="Century Schoolbook"/>
          <w:i/>
          <w:iCs/>
        </w:rPr>
        <w:t>test data</w:t>
      </w:r>
      <w:r w:rsidRPr="00356549">
        <w:rPr>
          <w:rFonts w:ascii="Century Schoolbook" w:hAnsi="Century Schoolbook"/>
        </w:rPr>
        <w:t xml:space="preserve"> with expected results.</w:t>
      </w:r>
    </w:p>
    <w:p w14:paraId="30EDED3A" w14:textId="77777777" w:rsidR="00B43405" w:rsidRDefault="00B43405" w:rsidP="00B43405">
      <w:pPr>
        <w:pStyle w:val="GapNormal"/>
        <w:rPr>
          <w:rFonts w:ascii="Century Schoolbook" w:hAnsi="Century Schoolbook"/>
          <w:sz w:val="24"/>
          <w:szCs w:val="24"/>
        </w:rPr>
      </w:pPr>
      <w:r w:rsidRPr="00F65EDD">
        <w:rPr>
          <w:rFonts w:ascii="Century Schoolbook" w:hAnsi="Century Schoolbook"/>
          <w:sz w:val="24"/>
          <w:szCs w:val="24"/>
        </w:rPr>
        <w:t>At the testing stage, perform the tests and record the actual results on the test plan</w:t>
      </w:r>
      <w:r w:rsidR="00873733">
        <w:rPr>
          <w:rFonts w:ascii="Century Schoolbook" w:hAnsi="Century Schoolbook"/>
          <w:sz w:val="24"/>
          <w:szCs w:val="24"/>
        </w:rPr>
        <w:t>,</w:t>
      </w:r>
      <w:r w:rsidRPr="00F65EDD">
        <w:rPr>
          <w:rFonts w:ascii="Century Schoolbook" w:hAnsi="Century Schoolbook"/>
          <w:sz w:val="24"/>
          <w:szCs w:val="24"/>
        </w:rPr>
        <w:t xml:space="preserve"> </w:t>
      </w:r>
      <w:r>
        <w:rPr>
          <w:rFonts w:ascii="Century Schoolbook" w:hAnsi="Century Schoolbook"/>
          <w:sz w:val="24"/>
          <w:szCs w:val="24"/>
        </w:rPr>
        <w:t xml:space="preserve">indicating the check point actual results </w:t>
      </w:r>
      <w:r w:rsidR="00873733">
        <w:rPr>
          <w:rFonts w:ascii="Century Schoolbook" w:hAnsi="Century Schoolbook"/>
          <w:sz w:val="24"/>
          <w:szCs w:val="24"/>
        </w:rPr>
        <w:t>(b</w:t>
      </w:r>
      <w:r w:rsidRPr="00F65EDD">
        <w:rPr>
          <w:rFonts w:ascii="Century Schoolbook" w:hAnsi="Century Schoolbook"/>
          <w:sz w:val="24"/>
          <w:szCs w:val="24"/>
        </w:rPr>
        <w:t xml:space="preserve">y circling or checking the </w:t>
      </w:r>
      <w:r w:rsidR="00873733">
        <w:rPr>
          <w:rFonts w:ascii="Century Schoolbook" w:hAnsi="Century Schoolbook"/>
          <w:sz w:val="24"/>
          <w:szCs w:val="24"/>
        </w:rPr>
        <w:t xml:space="preserve">or highlighting </w:t>
      </w:r>
      <w:r w:rsidRPr="00F65EDD">
        <w:rPr>
          <w:rFonts w:ascii="Century Schoolbook" w:hAnsi="Century Schoolbook"/>
          <w:sz w:val="24"/>
          <w:szCs w:val="24"/>
        </w:rPr>
        <w:t xml:space="preserve">either Y or </w:t>
      </w:r>
      <w:proofErr w:type="gramStart"/>
      <w:r w:rsidRPr="00F65EDD">
        <w:rPr>
          <w:rFonts w:ascii="Century Schoolbook" w:hAnsi="Century Schoolbook"/>
          <w:sz w:val="24"/>
          <w:szCs w:val="24"/>
        </w:rPr>
        <w:t>N</w:t>
      </w:r>
      <w:r w:rsidR="00873733">
        <w:rPr>
          <w:rFonts w:ascii="Century Schoolbook" w:hAnsi="Century Schoolbook"/>
          <w:sz w:val="24"/>
          <w:szCs w:val="24"/>
        </w:rPr>
        <w:t xml:space="preserve">) </w:t>
      </w:r>
      <w:r w:rsidRPr="00F65EDD">
        <w:rPr>
          <w:rFonts w:ascii="Century Schoolbook" w:hAnsi="Century Schoolbook"/>
          <w:sz w:val="24"/>
          <w:szCs w:val="24"/>
        </w:rPr>
        <w:t xml:space="preserve"> and</w:t>
      </w:r>
      <w:proofErr w:type="gramEnd"/>
      <w:r w:rsidRPr="00F65EDD">
        <w:rPr>
          <w:rFonts w:ascii="Century Schoolbook" w:hAnsi="Century Schoolbook"/>
          <w:sz w:val="24"/>
          <w:szCs w:val="24"/>
        </w:rPr>
        <w:t xml:space="preserve"> indicating whether the expected output was given for the test data. </w:t>
      </w:r>
      <w:r>
        <w:rPr>
          <w:rFonts w:ascii="Century Schoolbook" w:hAnsi="Century Schoolbook"/>
          <w:sz w:val="24"/>
          <w:szCs w:val="24"/>
        </w:rPr>
        <w:t>This converts your test plan to a test report.</w:t>
      </w:r>
    </w:p>
    <w:p w14:paraId="32B29320" w14:textId="77777777" w:rsidR="00B43405" w:rsidRDefault="00B43405" w:rsidP="00B43405">
      <w:pPr>
        <w:pStyle w:val="GapNormal"/>
        <w:rPr>
          <w:rFonts w:ascii="Century Schoolbook" w:hAnsi="Century Schoolbook"/>
          <w:sz w:val="24"/>
          <w:szCs w:val="24"/>
        </w:rPr>
      </w:pPr>
      <w:r>
        <w:rPr>
          <w:rFonts w:ascii="Century Schoolbook" w:hAnsi="Century Schoolbook"/>
          <w:sz w:val="24"/>
          <w:szCs w:val="24"/>
        </w:rPr>
        <w:t xml:space="preserve">At the end of the test report please include a brief analysis of any </w:t>
      </w:r>
      <w:r w:rsidRPr="00873733">
        <w:rPr>
          <w:rFonts w:ascii="Times New Roman" w:hAnsi="Times New Roman"/>
          <w:sz w:val="24"/>
        </w:rPr>
        <w:t>known errors</w:t>
      </w:r>
      <w:r>
        <w:rPr>
          <w:rFonts w:ascii="Times New Roman" w:hAnsi="Times New Roman"/>
          <w:sz w:val="24"/>
        </w:rPr>
        <w:t xml:space="preserve">, which the program still produces </w:t>
      </w:r>
      <w:r w:rsidRPr="00873733">
        <w:rPr>
          <w:rFonts w:ascii="Times New Roman" w:hAnsi="Times New Roman"/>
          <w:sz w:val="24"/>
          <w:u w:val="single"/>
        </w:rPr>
        <w:t>or a statement that there are no known errors.</w:t>
      </w:r>
    </w:p>
    <w:p w14:paraId="07C3104A" w14:textId="77777777" w:rsidR="00B43405" w:rsidRPr="00356549" w:rsidRDefault="00B43405" w:rsidP="00B43405">
      <w:pPr>
        <w:pStyle w:val="Title2"/>
        <w:rPr>
          <w:rFonts w:ascii="Century Schoolbook" w:hAnsi="Century Schoolbook"/>
        </w:rPr>
      </w:pPr>
      <w:r w:rsidRPr="00356549">
        <w:rPr>
          <w:rFonts w:ascii="Century Schoolbook" w:hAnsi="Century Schoolbook"/>
        </w:rPr>
        <w:t>User Interaction</w:t>
      </w:r>
    </w:p>
    <w:p w14:paraId="61549C4E" w14:textId="77777777" w:rsidR="00B43405" w:rsidRPr="00356549" w:rsidRDefault="00B43405" w:rsidP="00B43405">
      <w:pPr>
        <w:rPr>
          <w:rFonts w:ascii="Century Schoolbook" w:hAnsi="Century Schoolbook"/>
        </w:rPr>
      </w:pPr>
      <w:r w:rsidRPr="00356549">
        <w:rPr>
          <w:rFonts w:ascii="Century Schoolbook" w:hAnsi="Century Schoolbook"/>
        </w:rPr>
        <w:t xml:space="preserve">Prompts and messages should be simple but informative. A user should be provided with a way out of any data entry sequence that is long or difficult to complete. There should be no bad surprises, and </w:t>
      </w:r>
      <w:proofErr w:type="gramStart"/>
      <w:r w:rsidRPr="00356549">
        <w:rPr>
          <w:rFonts w:ascii="Century Schoolbook" w:hAnsi="Century Schoolbook"/>
        </w:rPr>
        <w:t>definitely no</w:t>
      </w:r>
      <w:proofErr w:type="gramEnd"/>
      <w:r w:rsidRPr="00356549">
        <w:rPr>
          <w:rFonts w:ascii="Century Schoolbook" w:hAnsi="Century Schoolbook"/>
        </w:rPr>
        <w:t xml:space="preserve"> inescapable loops or program crashes!</w:t>
      </w:r>
    </w:p>
    <w:p w14:paraId="05FD49BC" w14:textId="77777777" w:rsidR="00B43405" w:rsidRPr="00356549" w:rsidRDefault="00B43405" w:rsidP="00B43405">
      <w:pPr>
        <w:pStyle w:val="Title2"/>
        <w:rPr>
          <w:rFonts w:ascii="Century Schoolbook" w:hAnsi="Century Schoolbook"/>
        </w:rPr>
      </w:pPr>
      <w:r w:rsidRPr="00356549">
        <w:rPr>
          <w:rFonts w:ascii="Century Schoolbook" w:hAnsi="Century Schoolbook"/>
        </w:rPr>
        <w:t>Internal Documentation</w:t>
      </w:r>
    </w:p>
    <w:p w14:paraId="61026C44" w14:textId="77777777" w:rsidR="00B43405" w:rsidRPr="00356549" w:rsidRDefault="00B43405" w:rsidP="00B43405">
      <w:pPr>
        <w:rPr>
          <w:rFonts w:ascii="Century Schoolbook" w:hAnsi="Century Schoolbook"/>
        </w:rPr>
      </w:pPr>
      <w:r w:rsidRPr="00356549">
        <w:rPr>
          <w:rFonts w:ascii="Century Schoolbook" w:hAnsi="Century Schoolbook"/>
        </w:rPr>
        <w:t xml:space="preserve">Good internal documentation serves the author and anyone who needs to assess, </w:t>
      </w:r>
      <w:proofErr w:type="gramStart"/>
      <w:r w:rsidRPr="00356549">
        <w:rPr>
          <w:rFonts w:ascii="Century Schoolbook" w:hAnsi="Century Schoolbook"/>
        </w:rPr>
        <w:t>maintain</w:t>
      </w:r>
      <w:proofErr w:type="gramEnd"/>
      <w:r w:rsidRPr="00356549">
        <w:rPr>
          <w:rFonts w:ascii="Century Schoolbook" w:hAnsi="Century Schoolbook"/>
        </w:rPr>
        <w:t xml:space="preserve"> or work with a program. This is what is expected of your programs:</w:t>
      </w:r>
    </w:p>
    <w:p w14:paraId="350044AC" w14:textId="77777777" w:rsidR="00B43405" w:rsidRPr="00356549" w:rsidRDefault="00B43405" w:rsidP="00B43405">
      <w:pPr>
        <w:rPr>
          <w:rFonts w:ascii="Century Schoolbook" w:hAnsi="Century Schoolbook"/>
        </w:rPr>
      </w:pPr>
    </w:p>
    <w:p w14:paraId="66573766" w14:textId="77777777" w:rsidR="00B43405"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t>Program Heading</w:t>
      </w:r>
      <w:r w:rsidRPr="00356549">
        <w:rPr>
          <w:rFonts w:ascii="Century Schoolbook" w:hAnsi="Century Schoolbook"/>
        </w:rPr>
        <w:br/>
        <w:t xml:space="preserve">At the start of each source file is a program heading that identifies the source file's name, the project (assignment), </w:t>
      </w:r>
      <w:r w:rsidRPr="00873733">
        <w:rPr>
          <w:rFonts w:ascii="Century Schoolbook" w:hAnsi="Century Schoolbook"/>
          <w:b/>
          <w:bCs/>
          <w:sz w:val="28"/>
          <w:szCs w:val="28"/>
          <w:u w:val="single"/>
        </w:rPr>
        <w:t>author</w:t>
      </w:r>
      <w:r w:rsidRPr="00356549">
        <w:rPr>
          <w:rFonts w:ascii="Century Schoolbook" w:hAnsi="Century Schoolbook"/>
        </w:rPr>
        <w:t xml:space="preserve"> and the date written.  There is a brief description of the file’s purpose in clear and simple English. There is a list of the major items that appear in the source file. </w:t>
      </w:r>
    </w:p>
    <w:p w14:paraId="3AF537BF" w14:textId="77777777" w:rsidR="00B43405" w:rsidRDefault="00B43405" w:rsidP="00B43405">
      <w:pPr>
        <w:tabs>
          <w:tab w:val="left" w:pos="-720"/>
        </w:tabs>
        <w:ind w:left="283"/>
        <w:rPr>
          <w:rFonts w:ascii="Century Schoolbook" w:hAnsi="Century Schoolbook"/>
        </w:rPr>
      </w:pPr>
    </w:p>
    <w:p w14:paraId="6C685F3E" w14:textId="77777777" w:rsidR="00B43405" w:rsidRPr="00356549" w:rsidRDefault="00B43405" w:rsidP="00B43405">
      <w:pPr>
        <w:numPr>
          <w:ilvl w:val="0"/>
          <w:numId w:val="15"/>
        </w:numPr>
        <w:tabs>
          <w:tab w:val="left" w:pos="-720"/>
        </w:tabs>
        <w:suppressAutoHyphens w:val="0"/>
        <w:rPr>
          <w:rFonts w:ascii="Century Schoolbook" w:hAnsi="Century Schoolbook"/>
        </w:rPr>
      </w:pPr>
      <w:r>
        <w:rPr>
          <w:rFonts w:ascii="Century Schoolbook" w:hAnsi="Century Schoolbook"/>
        </w:rPr>
        <w:t>Naming</w:t>
      </w:r>
      <w:r>
        <w:rPr>
          <w:rFonts w:ascii="Century Schoolbook" w:hAnsi="Century Schoolbook"/>
        </w:rPr>
        <w:br/>
      </w:r>
      <w:r w:rsidRPr="00356549">
        <w:rPr>
          <w:rFonts w:ascii="Century Schoolbook" w:hAnsi="Century Schoolbook"/>
        </w:rPr>
        <w:t>Variables, constants and functions are given clear and useful names.  Single-letter identifiers are not acceptable.</w:t>
      </w:r>
      <w:r w:rsidRPr="00356549">
        <w:rPr>
          <w:rFonts w:ascii="Century Schoolbook" w:hAnsi="Century Schoolbook"/>
        </w:rPr>
        <w:br/>
      </w:r>
    </w:p>
    <w:p w14:paraId="7B1ACAF3" w14:textId="77777777" w:rsidR="00B43405" w:rsidRPr="00356549"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t>Function</w:t>
      </w:r>
      <w:r>
        <w:rPr>
          <w:rFonts w:ascii="Century Schoolbook" w:hAnsi="Century Schoolbook"/>
        </w:rPr>
        <w:t>/Method</w:t>
      </w:r>
      <w:r w:rsidRPr="00356549">
        <w:rPr>
          <w:rFonts w:ascii="Century Schoolbook" w:hAnsi="Century Schoolbook"/>
        </w:rPr>
        <w:t xml:space="preserve"> Documentation</w:t>
      </w:r>
      <w:r w:rsidRPr="00356549">
        <w:rPr>
          <w:rFonts w:ascii="Century Schoolbook" w:hAnsi="Century Schoolbook"/>
        </w:rPr>
        <w:br/>
        <w:t>Each function is documented with a brief (one</w:t>
      </w:r>
      <w:r w:rsidR="00873733">
        <w:rPr>
          <w:rFonts w:ascii="Century Schoolbook" w:hAnsi="Century Schoolbook"/>
        </w:rPr>
        <w:t>-</w:t>
      </w:r>
      <w:r w:rsidRPr="00356549">
        <w:rPr>
          <w:rFonts w:ascii="Century Schoolbook" w:hAnsi="Century Schoolbook"/>
        </w:rPr>
        <w:t>sentence) explanation of its purpose, and the purpose of its parameters and return value.</w:t>
      </w:r>
      <w:r w:rsidRPr="00356549">
        <w:rPr>
          <w:rFonts w:ascii="Century Schoolbook" w:hAnsi="Century Schoolbook"/>
        </w:rPr>
        <w:br/>
      </w:r>
    </w:p>
    <w:p w14:paraId="4DE8CF2D" w14:textId="77777777" w:rsidR="00B43405" w:rsidRPr="00356549"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lastRenderedPageBreak/>
        <w:t>Indentation, Layout and Comments</w:t>
      </w:r>
      <w:r w:rsidRPr="00356549">
        <w:rPr>
          <w:rFonts w:ascii="Century Schoolbook" w:hAnsi="Century Schoolbook"/>
        </w:rPr>
        <w:br/>
      </w:r>
      <w:r>
        <w:rPr>
          <w:rFonts w:ascii="Century Schoolbook" w:hAnsi="Century Schoolbook"/>
        </w:rPr>
        <w:t>Named c</w:t>
      </w:r>
      <w:r w:rsidRPr="00356549">
        <w:rPr>
          <w:rFonts w:ascii="Century Schoolbook" w:hAnsi="Century Schoolbook"/>
        </w:rPr>
        <w:t xml:space="preserve">onstants are used in preference to unexplained number or string literals.  Indentation is consistent and aids understanding.  Each section of the program (function or group of related functions) is separated visually by several blank lines or a row of asterisks, etc.  Comments are required for global declarations, at the start of every function </w:t>
      </w:r>
      <w:proofErr w:type="gramStart"/>
      <w:r w:rsidRPr="00356549">
        <w:rPr>
          <w:rFonts w:ascii="Century Schoolbook" w:hAnsi="Century Schoolbook"/>
        </w:rPr>
        <w:t>and also</w:t>
      </w:r>
      <w:proofErr w:type="gramEnd"/>
      <w:r w:rsidRPr="00356549">
        <w:rPr>
          <w:rFonts w:ascii="Century Schoolbook" w:hAnsi="Century Schoolbook"/>
        </w:rPr>
        <w:t xml:space="preserve"> where any special language feature or technique is used.  Comments are </w:t>
      </w:r>
      <w:r w:rsidRPr="00356549">
        <w:rPr>
          <w:rFonts w:ascii="Century Schoolbook" w:hAnsi="Century Schoolbook"/>
          <w:i/>
          <w:iCs/>
        </w:rPr>
        <w:t xml:space="preserve">not </w:t>
      </w:r>
      <w:r w:rsidRPr="00356549">
        <w:rPr>
          <w:rFonts w:ascii="Century Schoolbook" w:hAnsi="Century Schoolbook"/>
        </w:rPr>
        <w:t>required on every line!</w:t>
      </w:r>
    </w:p>
    <w:p w14:paraId="7760D7C6" w14:textId="77777777" w:rsidR="00B43405" w:rsidRPr="00356549" w:rsidRDefault="00B43405" w:rsidP="00B43405">
      <w:pPr>
        <w:pStyle w:val="Title2"/>
        <w:rPr>
          <w:rFonts w:ascii="Century Schoolbook" w:hAnsi="Century Schoolbook"/>
        </w:rPr>
      </w:pPr>
      <w:r w:rsidRPr="00356549">
        <w:rPr>
          <w:rFonts w:ascii="Century Schoolbook" w:hAnsi="Century Schoolbook"/>
        </w:rPr>
        <w:t>Backup and Version Control</w:t>
      </w:r>
    </w:p>
    <w:p w14:paraId="5942AC62" w14:textId="77777777" w:rsidR="00B43405" w:rsidRDefault="00B43405" w:rsidP="00B43405">
      <w:pPr>
        <w:ind w:right="-1080"/>
        <w:rPr>
          <w:u w:val="single"/>
        </w:rPr>
      </w:pPr>
      <w:r>
        <w:rPr>
          <w:rFonts w:ascii="Century Schoolbook" w:hAnsi="Century Schoolbook"/>
          <w:spacing w:val="-2"/>
          <w:lang w:val="en-GB"/>
        </w:rPr>
        <w:t xml:space="preserve">You are responsible for disaster recovery of your programs. </w:t>
      </w:r>
      <w:r w:rsidRPr="00356549">
        <w:rPr>
          <w:rFonts w:ascii="Century Schoolbook" w:hAnsi="Century Schoolbook"/>
          <w:spacing w:val="-2"/>
          <w:lang w:val="en-GB"/>
        </w:rPr>
        <w:t>Keep numbered versions of your s</w:t>
      </w:r>
      <w:r>
        <w:rPr>
          <w:rFonts w:ascii="Century Schoolbook" w:hAnsi="Century Schoolbook"/>
          <w:spacing w:val="-2"/>
          <w:lang w:val="en-GB"/>
        </w:rPr>
        <w:t>ource code files, and take back-</w:t>
      </w:r>
      <w:r w:rsidRPr="00356549">
        <w:rPr>
          <w:rFonts w:ascii="Century Schoolbook" w:hAnsi="Century Schoolbook"/>
          <w:spacing w:val="-2"/>
          <w:lang w:val="en-GB"/>
        </w:rPr>
        <w:t>up copies every day!</w:t>
      </w:r>
      <w:r>
        <w:rPr>
          <w:rFonts w:ascii="Century Schoolbook" w:hAnsi="Century Schoolbook"/>
          <w:spacing w:val="-2"/>
          <w:lang w:val="en-GB"/>
        </w:rPr>
        <w:t xml:space="preserve"> Lost programs are not an excuse for late delivery.</w:t>
      </w:r>
      <w:r>
        <w:rPr>
          <w:u w:val="single"/>
        </w:rPr>
        <w:br w:type="page"/>
      </w:r>
      <w:r w:rsidRPr="00F65EDD">
        <w:rPr>
          <w:b/>
          <w:sz w:val="28"/>
          <w:szCs w:val="28"/>
        </w:rPr>
        <w:lastRenderedPageBreak/>
        <w:t xml:space="preserve">Assignment </w:t>
      </w:r>
      <w:proofErr w:type="gramStart"/>
      <w:r>
        <w:rPr>
          <w:b/>
          <w:sz w:val="28"/>
          <w:szCs w:val="28"/>
        </w:rPr>
        <w:t>2</w:t>
      </w:r>
      <w:r w:rsidRPr="00F65EDD">
        <w:rPr>
          <w:b/>
          <w:sz w:val="28"/>
          <w:szCs w:val="28"/>
        </w:rPr>
        <w:t xml:space="preserve">  Grading</w:t>
      </w:r>
      <w:proofErr w:type="gramEnd"/>
      <w:r w:rsidRPr="00F65EDD">
        <w:rPr>
          <w:b/>
          <w:sz w:val="28"/>
          <w:szCs w:val="28"/>
        </w:rPr>
        <w:t xml:space="preserve"> Sheet</w:t>
      </w:r>
      <w:r>
        <w:t xml:space="preserve">            </w:t>
      </w:r>
      <w:r w:rsidRPr="00F65EDD">
        <w:t>Name</w:t>
      </w:r>
      <w:r>
        <w:t xml:space="preserve"> </w:t>
      </w:r>
      <w:r w:rsidRPr="00F65EDD">
        <w:rPr>
          <w:u w:val="single"/>
        </w:rPr>
        <w:t xml:space="preserve">                                                                       </w:t>
      </w:r>
      <w:r w:rsidRPr="00F65EDD">
        <w:tab/>
      </w:r>
    </w:p>
    <w:p w14:paraId="6DDC0357" w14:textId="77777777" w:rsidR="00B43405" w:rsidRDefault="00B43405" w:rsidP="00B43405">
      <w:pPr>
        <w:tabs>
          <w:tab w:val="left" w:pos="7380"/>
          <w:tab w:val="right" w:pos="10773"/>
        </w:tabs>
        <w:ind w:right="-1080"/>
        <w:rPr>
          <w:i/>
        </w:rPr>
      </w:pPr>
      <w:r>
        <w:t xml:space="preserve">1. </w:t>
      </w:r>
      <w:r w:rsidRPr="003A17EA">
        <w:rPr>
          <w:b/>
        </w:rPr>
        <w:t>Minimum Requirements</w:t>
      </w:r>
      <w:r>
        <w:t xml:space="preserve">                                                          </w:t>
      </w:r>
      <w:r>
        <w:rPr>
          <w:i/>
        </w:rPr>
        <w:t>(write your full name)</w:t>
      </w:r>
    </w:p>
    <w:p w14:paraId="2C791558" w14:textId="77777777" w:rsidR="00B43405" w:rsidRDefault="00B43405" w:rsidP="00B43405">
      <w:pPr>
        <w:tabs>
          <w:tab w:val="left" w:pos="284"/>
          <w:tab w:val="right" w:pos="10773"/>
        </w:tabs>
        <w:rPr>
          <w:i/>
        </w:rPr>
      </w:pPr>
      <w:r>
        <w:rPr>
          <w:i/>
        </w:rPr>
        <w:t>(check the boxes below)</w:t>
      </w:r>
    </w:p>
    <w:p w14:paraId="3C34AACF" w14:textId="77777777" w:rsidR="00B43405" w:rsidRDefault="00B43405" w:rsidP="00B43405">
      <w:pPr>
        <w:numPr>
          <w:ilvl w:val="0"/>
          <w:numId w:val="19"/>
        </w:numPr>
        <w:suppressAutoHyphens w:val="0"/>
        <w:spacing w:before="100" w:after="240"/>
      </w:pPr>
      <w:r>
        <w:t>Problem 1</w:t>
      </w:r>
    </w:p>
    <w:p w14:paraId="4B8998DF" w14:textId="77777777" w:rsidR="00B43405" w:rsidRDefault="00B43405" w:rsidP="00B43405">
      <w:pPr>
        <w:numPr>
          <w:ilvl w:val="0"/>
          <w:numId w:val="19"/>
        </w:numPr>
        <w:suppressAutoHyphens w:val="0"/>
        <w:spacing w:before="100" w:after="240"/>
      </w:pPr>
      <w:r>
        <w:t>Problem 2</w:t>
      </w:r>
    </w:p>
    <w:p w14:paraId="78BA7C66" w14:textId="77777777" w:rsidR="00B43405" w:rsidRDefault="00B43405" w:rsidP="00B43405">
      <w:pPr>
        <w:numPr>
          <w:ilvl w:val="0"/>
          <w:numId w:val="19"/>
        </w:numPr>
        <w:suppressAutoHyphens w:val="0"/>
        <w:spacing w:before="100" w:after="240"/>
      </w:pPr>
      <w:r>
        <w:t>Problem 3</w:t>
      </w:r>
    </w:p>
    <w:p w14:paraId="254349A5" w14:textId="77777777" w:rsidR="00B43405" w:rsidRPr="00C841AC" w:rsidRDefault="00B43405" w:rsidP="00B43405">
      <w:pPr>
        <w:numPr>
          <w:ilvl w:val="0"/>
          <w:numId w:val="19"/>
        </w:numPr>
        <w:suppressAutoHyphens w:val="0"/>
        <w:spacing w:before="100" w:after="240"/>
      </w:pPr>
      <w:r>
        <w:t>Problem 4</w:t>
      </w:r>
    </w:p>
    <w:p w14:paraId="216D0AB2" w14:textId="77777777" w:rsidR="00B43405" w:rsidRDefault="00B43405" w:rsidP="00B43405">
      <w:pPr>
        <w:tabs>
          <w:tab w:val="right" w:pos="10773"/>
        </w:tabs>
        <w:rPr>
          <w:u w:val="single"/>
        </w:rPr>
      </w:pPr>
      <w:r>
        <w:rPr>
          <w:u w:val="single"/>
        </w:rPr>
        <w:tab/>
      </w:r>
    </w:p>
    <w:p w14:paraId="6F401AA4" w14:textId="77777777" w:rsidR="00B43405" w:rsidRPr="003A17EA" w:rsidRDefault="00B43405" w:rsidP="00B43405">
      <w:pPr>
        <w:tabs>
          <w:tab w:val="right" w:pos="10773"/>
        </w:tabs>
        <w:rPr>
          <w:i/>
        </w:rPr>
      </w:pPr>
      <w:r>
        <w:t xml:space="preserve">2. </w:t>
      </w:r>
      <w:r w:rsidRPr="003A17EA">
        <w:rPr>
          <w:b/>
        </w:rPr>
        <w:t>Extensions</w:t>
      </w:r>
      <w:r>
        <w:rPr>
          <w:i/>
        </w:rPr>
        <w:t>(list extensions completed)</w:t>
      </w:r>
    </w:p>
    <w:p w14:paraId="094AE677" w14:textId="77777777" w:rsidR="00B43405" w:rsidRDefault="00B43405" w:rsidP="00B43405">
      <w:pPr>
        <w:pStyle w:val="Header"/>
        <w:tabs>
          <w:tab w:val="clear" w:pos="4320"/>
          <w:tab w:val="clear" w:pos="8640"/>
          <w:tab w:val="right" w:pos="10773"/>
        </w:tabs>
      </w:pPr>
    </w:p>
    <w:p w14:paraId="19781177" w14:textId="77777777" w:rsidR="00B43405" w:rsidRDefault="00B43405" w:rsidP="00B43405">
      <w:pPr>
        <w:pStyle w:val="Header"/>
        <w:tabs>
          <w:tab w:val="clear" w:pos="4320"/>
          <w:tab w:val="clear" w:pos="8640"/>
          <w:tab w:val="right" w:pos="10773"/>
        </w:tabs>
      </w:pPr>
    </w:p>
    <w:p w14:paraId="2E42B87B" w14:textId="77777777" w:rsidR="00B43405" w:rsidRDefault="00B43405" w:rsidP="00B43405">
      <w:pPr>
        <w:pStyle w:val="Header"/>
        <w:tabs>
          <w:tab w:val="clear" w:pos="4320"/>
          <w:tab w:val="clear" w:pos="8640"/>
          <w:tab w:val="right" w:pos="10773"/>
        </w:tabs>
      </w:pPr>
    </w:p>
    <w:p w14:paraId="50AC0DA4" w14:textId="77777777" w:rsidR="00B43405" w:rsidRDefault="00B43405" w:rsidP="00B43405">
      <w:pPr>
        <w:pStyle w:val="Header"/>
        <w:tabs>
          <w:tab w:val="clear" w:pos="4320"/>
          <w:tab w:val="clear" w:pos="8640"/>
          <w:tab w:val="right" w:pos="10773"/>
        </w:tabs>
      </w:pPr>
    </w:p>
    <w:p w14:paraId="739426F0" w14:textId="77777777" w:rsidR="00B43405" w:rsidRDefault="00B43405" w:rsidP="00B43405">
      <w:pPr>
        <w:tabs>
          <w:tab w:val="right" w:pos="10773"/>
        </w:tabs>
        <w:rPr>
          <w:u w:val="single"/>
        </w:rPr>
      </w:pPr>
      <w:r>
        <w:rPr>
          <w:u w:val="single"/>
        </w:rPr>
        <w:tab/>
      </w:r>
    </w:p>
    <w:p w14:paraId="15A6C7A4" w14:textId="77777777" w:rsidR="00B43405" w:rsidRDefault="00B43405" w:rsidP="00B43405">
      <w:pPr>
        <w:pStyle w:val="Header"/>
        <w:tabs>
          <w:tab w:val="clear" w:pos="4320"/>
          <w:tab w:val="clear" w:pos="8640"/>
          <w:tab w:val="right" w:pos="10773"/>
        </w:tabs>
      </w:pPr>
      <w:r>
        <w:t xml:space="preserve">3. </w:t>
      </w:r>
      <w:r w:rsidRPr="003A17EA">
        <w:rPr>
          <w:b/>
        </w:rPr>
        <w:t>Documentation submitted</w:t>
      </w:r>
      <w:r>
        <w:t xml:space="preserve"> </w:t>
      </w:r>
    </w:p>
    <w:p w14:paraId="3A459B32" w14:textId="77777777" w:rsidR="00B43405" w:rsidRDefault="00B43405" w:rsidP="00B43405">
      <w:pPr>
        <w:tabs>
          <w:tab w:val="left" w:pos="284"/>
          <w:tab w:val="right" w:pos="10773"/>
        </w:tabs>
        <w:rPr>
          <w:i/>
        </w:rPr>
      </w:pPr>
      <w:r>
        <w:rPr>
          <w:i/>
        </w:rPr>
        <w:t>(check boxes of items attached)</w:t>
      </w:r>
    </w:p>
    <w:p w14:paraId="1B5FA4FC" w14:textId="77777777" w:rsidR="00B43405" w:rsidRDefault="00B43405" w:rsidP="00B43405">
      <w:pPr>
        <w:numPr>
          <w:ilvl w:val="0"/>
          <w:numId w:val="19"/>
        </w:numPr>
        <w:suppressAutoHyphens w:val="0"/>
        <w:rPr>
          <w:noProof/>
        </w:rPr>
      </w:pPr>
      <w:r w:rsidRPr="00873733">
        <w:rPr>
          <w:noProof/>
        </w:rPr>
        <w:t>Class Diagrams/</w:t>
      </w:r>
      <w:r>
        <w:rPr>
          <w:noProof/>
        </w:rPr>
        <w:t>Structure charts</w:t>
      </w:r>
    </w:p>
    <w:p w14:paraId="3F490687" w14:textId="77777777" w:rsidR="00B43405" w:rsidRDefault="00B43405" w:rsidP="00B43405">
      <w:pPr>
        <w:numPr>
          <w:ilvl w:val="0"/>
          <w:numId w:val="19"/>
        </w:numPr>
        <w:suppressAutoHyphens w:val="0"/>
        <w:rPr>
          <w:noProof/>
        </w:rPr>
      </w:pPr>
      <w:r>
        <w:rPr>
          <w:noProof/>
        </w:rPr>
        <w:t>Pseudocode/structure diagrams</w:t>
      </w:r>
    </w:p>
    <w:p w14:paraId="6F8C3E9C" w14:textId="77777777" w:rsidR="00B43405" w:rsidRDefault="00B43405" w:rsidP="00B43405">
      <w:pPr>
        <w:numPr>
          <w:ilvl w:val="0"/>
          <w:numId w:val="19"/>
        </w:numPr>
        <w:suppressAutoHyphens w:val="0"/>
        <w:rPr>
          <w:noProof/>
        </w:rPr>
      </w:pPr>
      <w:r>
        <w:rPr>
          <w:noProof/>
        </w:rPr>
        <w:t>Test plans</w:t>
      </w:r>
    </w:p>
    <w:p w14:paraId="724AD124" w14:textId="77777777" w:rsidR="00B43405" w:rsidRDefault="00B43405" w:rsidP="00B43405">
      <w:pPr>
        <w:numPr>
          <w:ilvl w:val="0"/>
          <w:numId w:val="19"/>
        </w:numPr>
        <w:suppressAutoHyphens w:val="0"/>
        <w:rPr>
          <w:noProof/>
        </w:rPr>
      </w:pPr>
      <w:r>
        <w:rPr>
          <w:noProof/>
        </w:rPr>
        <w:t>Source code</w:t>
      </w:r>
    </w:p>
    <w:p w14:paraId="3B4656A0" w14:textId="77777777" w:rsidR="00B43405" w:rsidRDefault="00B43405" w:rsidP="00B43405">
      <w:pPr>
        <w:numPr>
          <w:ilvl w:val="0"/>
          <w:numId w:val="19"/>
        </w:numPr>
        <w:suppressAutoHyphens w:val="0"/>
      </w:pPr>
      <w:r>
        <w:rPr>
          <w:noProof/>
        </w:rPr>
        <w:t>Printed reports</w:t>
      </w:r>
    </w:p>
    <w:p w14:paraId="14761E68" w14:textId="77777777" w:rsidR="00B43405" w:rsidRDefault="00B43405" w:rsidP="00B43405">
      <w:pPr>
        <w:tabs>
          <w:tab w:val="right" w:pos="10773"/>
        </w:tabs>
        <w:rPr>
          <w:i/>
        </w:rPr>
      </w:pPr>
      <w:r>
        <w:rPr>
          <w:u w:val="single"/>
        </w:rPr>
        <w:tab/>
      </w:r>
    </w:p>
    <w:p w14:paraId="12792CF0" w14:textId="77777777" w:rsidR="00B43405" w:rsidRDefault="00B43405" w:rsidP="00B43405">
      <w:pPr>
        <w:tabs>
          <w:tab w:val="right" w:pos="10773"/>
        </w:tabs>
      </w:pPr>
      <w:r>
        <w:t xml:space="preserve">4. </w:t>
      </w:r>
      <w:r w:rsidRPr="003A17EA">
        <w:rPr>
          <w:b/>
        </w:rPr>
        <w:t>Non-functional requirements</w:t>
      </w:r>
    </w:p>
    <w:p w14:paraId="4DBDACA8" w14:textId="77777777" w:rsidR="00B43405" w:rsidRDefault="00B43405" w:rsidP="00B43405">
      <w:pPr>
        <w:tabs>
          <w:tab w:val="left" w:pos="284"/>
          <w:tab w:val="right" w:pos="10773"/>
        </w:tabs>
        <w:spacing w:before="80"/>
      </w:pPr>
      <w:r>
        <w:rPr>
          <w:sz w:val="28"/>
        </w:rPr>
        <w:t xml:space="preserve">- </w:t>
      </w:r>
      <w:r>
        <w:t>screen layout</w:t>
      </w:r>
    </w:p>
    <w:p w14:paraId="00958F16" w14:textId="77777777" w:rsidR="00B43405" w:rsidRDefault="00B43405" w:rsidP="00B43405">
      <w:pPr>
        <w:pStyle w:val="Code"/>
        <w:tabs>
          <w:tab w:val="clear" w:pos="568"/>
          <w:tab w:val="clear" w:pos="993"/>
          <w:tab w:val="clear" w:pos="1418"/>
          <w:tab w:val="clear" w:pos="1843"/>
          <w:tab w:val="clear" w:pos="5103"/>
          <w:tab w:val="left" w:pos="284"/>
          <w:tab w:val="right" w:pos="10773"/>
        </w:tabs>
        <w:rPr>
          <w:rFonts w:ascii="Arial" w:hAnsi="Arial"/>
        </w:rPr>
      </w:pPr>
      <w:r>
        <w:rPr>
          <w:rFonts w:ascii="Arial" w:hAnsi="Arial"/>
          <w:sz w:val="28"/>
        </w:rPr>
        <w:t xml:space="preserve">- </w:t>
      </w:r>
      <w:r>
        <w:rPr>
          <w:rFonts w:ascii="Arial" w:hAnsi="Arial"/>
        </w:rPr>
        <w:t>user interaction</w:t>
      </w:r>
    </w:p>
    <w:p w14:paraId="049F019B" w14:textId="77777777" w:rsidR="00B43405" w:rsidRDefault="00B43405" w:rsidP="00B43405">
      <w:pPr>
        <w:tabs>
          <w:tab w:val="left" w:pos="284"/>
          <w:tab w:val="right" w:pos="10773"/>
        </w:tabs>
        <w:spacing w:before="80"/>
      </w:pPr>
      <w:r>
        <w:rPr>
          <w:sz w:val="28"/>
        </w:rPr>
        <w:t xml:space="preserve">- </w:t>
      </w:r>
      <w:r>
        <w:t>data validation</w:t>
      </w:r>
    </w:p>
    <w:p w14:paraId="630D5D24" w14:textId="77777777" w:rsidR="00B43405" w:rsidRDefault="00B43405" w:rsidP="00B43405">
      <w:pPr>
        <w:tabs>
          <w:tab w:val="right" w:pos="10773"/>
        </w:tabs>
        <w:rPr>
          <w:u w:val="single"/>
        </w:rPr>
      </w:pPr>
      <w:r>
        <w:rPr>
          <w:u w:val="single"/>
        </w:rPr>
        <w:tab/>
      </w:r>
    </w:p>
    <w:p w14:paraId="12BB1E82" w14:textId="77777777" w:rsidR="00B43405" w:rsidRDefault="00B43405" w:rsidP="00B43405">
      <w:pPr>
        <w:tabs>
          <w:tab w:val="right" w:pos="10773"/>
        </w:tabs>
        <w:spacing w:before="80"/>
      </w:pPr>
      <w:r>
        <w:t>5. Development Requirements</w:t>
      </w:r>
      <w:r>
        <w:br/>
        <w:t>- program organization</w:t>
      </w:r>
    </w:p>
    <w:p w14:paraId="2F8E0F16" w14:textId="77777777" w:rsidR="00B43405" w:rsidRDefault="00B43405" w:rsidP="00B43405">
      <w:pPr>
        <w:spacing w:before="80"/>
      </w:pPr>
      <w:r>
        <w:t>- dependencies</w:t>
      </w:r>
    </w:p>
    <w:p w14:paraId="77E578C2" w14:textId="77777777" w:rsidR="00B43405" w:rsidRDefault="00B43405" w:rsidP="00B43405">
      <w:pPr>
        <w:spacing w:before="80"/>
      </w:pPr>
      <w:r>
        <w:t>- data structures</w:t>
      </w:r>
    </w:p>
    <w:p w14:paraId="3956AC67" w14:textId="77777777" w:rsidR="00B43405" w:rsidRDefault="00B43405" w:rsidP="00B43405">
      <w:pPr>
        <w:spacing w:before="80"/>
      </w:pPr>
      <w:r>
        <w:t>- function/method design</w:t>
      </w:r>
    </w:p>
    <w:p w14:paraId="4D20C40F" w14:textId="77777777" w:rsidR="00B43405" w:rsidRDefault="00B43405" w:rsidP="00B43405">
      <w:pPr>
        <w:spacing w:before="80"/>
      </w:pPr>
      <w:r>
        <w:t>- program layout</w:t>
      </w:r>
    </w:p>
    <w:p w14:paraId="7D0E48B7" w14:textId="77777777" w:rsidR="00B43405" w:rsidRDefault="00B43405" w:rsidP="00B43405">
      <w:pPr>
        <w:spacing w:before="80"/>
      </w:pPr>
      <w:r>
        <w:t>- internal documentation</w:t>
      </w:r>
    </w:p>
    <w:p w14:paraId="28088972" w14:textId="77777777" w:rsidR="00B43405" w:rsidRDefault="00B43405" w:rsidP="00B43405">
      <w:pPr>
        <w:tabs>
          <w:tab w:val="right" w:pos="10773"/>
        </w:tabs>
        <w:rPr>
          <w:u w:val="single"/>
        </w:rPr>
      </w:pPr>
      <w:r>
        <w:rPr>
          <w:u w:val="single"/>
        </w:rPr>
        <w:tab/>
      </w:r>
    </w:p>
    <w:p w14:paraId="6A8DA2B8" w14:textId="77777777" w:rsidR="00B43405" w:rsidRDefault="00B43405" w:rsidP="00B43405">
      <w:pPr>
        <w:tabs>
          <w:tab w:val="right" w:pos="10773"/>
        </w:tabs>
      </w:pPr>
    </w:p>
    <w:p w14:paraId="56A8518C" w14:textId="77777777" w:rsidR="00B43405" w:rsidRDefault="00B43405" w:rsidP="00B43405">
      <w:pPr>
        <w:tabs>
          <w:tab w:val="right" w:pos="10773"/>
        </w:tabs>
      </w:pPr>
    </w:p>
    <w:p w14:paraId="124D467F" w14:textId="77777777" w:rsidR="00B43405" w:rsidRDefault="00B43405" w:rsidP="00B43405">
      <w:pPr>
        <w:tabs>
          <w:tab w:val="right" w:pos="10773"/>
        </w:tabs>
      </w:pPr>
    </w:p>
    <w:p w14:paraId="3996396C" w14:textId="77777777" w:rsidR="00B95837" w:rsidRDefault="00B43405" w:rsidP="00873733">
      <w:pPr>
        <w:ind w:left="-720" w:hanging="360"/>
      </w:pPr>
      <w:r>
        <w:tab/>
        <w:t xml:space="preserve">                                                                                              Grade ____</w:t>
      </w:r>
    </w:p>
    <w:sectPr w:rsidR="00B95837">
      <w:footerReference w:type="defaul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8092A" w14:textId="77777777" w:rsidR="00627F0A" w:rsidRDefault="00627F0A">
      <w:r>
        <w:separator/>
      </w:r>
    </w:p>
  </w:endnote>
  <w:endnote w:type="continuationSeparator" w:id="0">
    <w:p w14:paraId="67BDCF94" w14:textId="77777777" w:rsidR="00627F0A" w:rsidRDefault="00627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296B" w14:textId="77777777" w:rsidR="00B95837" w:rsidRDefault="00B95837">
    <w:pPr>
      <w:pStyle w:val="Footer"/>
    </w:pPr>
    <w:r>
      <w:tab/>
    </w:r>
    <w:r>
      <w:rPr>
        <w:rStyle w:val="PageNumber"/>
      </w:rPr>
      <w:fldChar w:fldCharType="begin"/>
    </w:r>
    <w:r>
      <w:rPr>
        <w:rStyle w:val="PageNumber"/>
      </w:rPr>
      <w:instrText xml:space="preserve"> PAGE </w:instrText>
    </w:r>
    <w:r>
      <w:rPr>
        <w:rStyle w:val="PageNumber"/>
      </w:rPr>
      <w:fldChar w:fldCharType="separate"/>
    </w:r>
    <w:r w:rsidR="004D3812">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28BD" w14:textId="77777777" w:rsidR="00B95837" w:rsidRDefault="00B958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06912" w14:textId="77777777" w:rsidR="00627F0A" w:rsidRDefault="00627F0A">
      <w:r>
        <w:separator/>
      </w:r>
    </w:p>
  </w:footnote>
  <w:footnote w:type="continuationSeparator" w:id="0">
    <w:p w14:paraId="3F5BF5BB" w14:textId="77777777" w:rsidR="00627F0A" w:rsidRDefault="00627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332774C"/>
    <w:lvl w:ilvl="0">
      <w:numFmt w:val="decimal"/>
      <w:lvlText w:val="*"/>
      <w:lvlJc w:val="left"/>
    </w:lvl>
  </w:abstractNum>
  <w:abstractNum w:abstractNumId="1"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3"/>
    <w:multiLevelType w:val="singleLevel"/>
    <w:tmpl w:val="00000003"/>
    <w:name w:val="WW8Num3"/>
    <w:lvl w:ilvl="0">
      <w:start w:val="1"/>
      <w:numFmt w:val="decimal"/>
      <w:lvlText w:val="%1."/>
      <w:lvlJc w:val="left"/>
      <w:pPr>
        <w:tabs>
          <w:tab w:val="num" w:pos="0"/>
        </w:tabs>
        <w:ind w:left="283" w:hanging="283"/>
      </w:pPr>
    </w:lvl>
  </w:abstractNum>
  <w:abstractNum w:abstractNumId="4" w15:restartNumberingAfterBreak="0">
    <w:nsid w:val="00000004"/>
    <w:multiLevelType w:val="multilevel"/>
    <w:tmpl w:val="00000004"/>
    <w:name w:val="WW8Num4"/>
    <w:lvl w:ilvl="0">
      <w:start w:val="1"/>
      <w:numFmt w:val="lowerLetter"/>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cs="Courier New"/>
      </w:r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5" w15:restartNumberingAfterBreak="0">
    <w:nsid w:val="00000005"/>
    <w:multiLevelType w:val="singleLevel"/>
    <w:tmpl w:val="00000005"/>
    <w:lvl w:ilvl="0">
      <w:start w:val="1"/>
      <w:numFmt w:val="decimal"/>
      <w:lvlText w:val="%1."/>
      <w:lvlJc w:val="left"/>
      <w:pPr>
        <w:tabs>
          <w:tab w:val="num" w:pos="360"/>
        </w:tabs>
        <w:ind w:left="360" w:hanging="360"/>
      </w:pPr>
    </w:lvl>
  </w:abstractNum>
  <w:abstractNum w:abstractNumId="6" w15:restartNumberingAfterBreak="0">
    <w:nsid w:val="00000006"/>
    <w:multiLevelType w:val="singleLevel"/>
    <w:tmpl w:val="00000006"/>
    <w:name w:val="WW8Num6"/>
    <w:lvl w:ilvl="0">
      <w:start w:val="1"/>
      <w:numFmt w:val="upperLetter"/>
      <w:lvlText w:val="%1."/>
      <w:lvlJc w:val="left"/>
      <w:pPr>
        <w:tabs>
          <w:tab w:val="num" w:pos="720"/>
        </w:tabs>
        <w:ind w:left="720" w:hanging="360"/>
      </w:pPr>
    </w:lvl>
  </w:abstractNum>
  <w:abstractNum w:abstractNumId="7"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9" w15:restartNumberingAfterBreak="0">
    <w:nsid w:val="00000009"/>
    <w:multiLevelType w:val="singleLevel"/>
    <w:tmpl w:val="00000009"/>
    <w:name w:val="WW8Num9"/>
    <w:lvl w:ilvl="0">
      <w:start w:val="1"/>
      <w:numFmt w:val="decimal"/>
      <w:lvlText w:val="%1."/>
      <w:lvlJc w:val="left"/>
      <w:pPr>
        <w:tabs>
          <w:tab w:val="num" w:pos="0"/>
        </w:tabs>
        <w:ind w:left="283" w:hanging="283"/>
      </w:pPr>
    </w:lvl>
  </w:abstractNum>
  <w:abstractNum w:abstractNumId="10" w15:restartNumberingAfterBreak="0">
    <w:nsid w:val="0000000A"/>
    <w:multiLevelType w:val="singleLevel"/>
    <w:tmpl w:val="0000000A"/>
    <w:name w:val="WW8Num10"/>
    <w:lvl w:ilvl="0">
      <w:numFmt w:val="bullet"/>
      <w:lvlText w:val=""/>
      <w:lvlJc w:val="left"/>
      <w:pPr>
        <w:tabs>
          <w:tab w:val="num" w:pos="0"/>
        </w:tabs>
        <w:ind w:left="283" w:hanging="283"/>
      </w:pPr>
      <w:rPr>
        <w:rFonts w:ascii="Symbol" w:hAnsi="Symbol"/>
      </w:rPr>
    </w:lvl>
  </w:abstractNum>
  <w:abstractNum w:abstractNumId="11" w15:restartNumberingAfterBreak="0">
    <w:nsid w:val="083F05AC"/>
    <w:multiLevelType w:val="singleLevel"/>
    <w:tmpl w:val="4CD4E3B2"/>
    <w:lvl w:ilvl="0">
      <w:start w:val="1"/>
      <w:numFmt w:val="lowerLetter"/>
      <w:lvlText w:val="(%1)"/>
      <w:lvlJc w:val="left"/>
      <w:pPr>
        <w:ind w:left="360" w:hanging="360"/>
      </w:pPr>
      <w:rPr>
        <w:rFonts w:hint="default"/>
      </w:rPr>
    </w:lvl>
  </w:abstractNum>
  <w:abstractNum w:abstractNumId="12" w15:restartNumberingAfterBreak="0">
    <w:nsid w:val="1133069B"/>
    <w:multiLevelType w:val="singleLevel"/>
    <w:tmpl w:val="2538615C"/>
    <w:lvl w:ilvl="0">
      <w:start w:val="1"/>
      <w:numFmt w:val="decimal"/>
      <w:lvlText w:val="%1."/>
      <w:legacy w:legacy="1" w:legacySpace="0" w:legacyIndent="283"/>
      <w:lvlJc w:val="left"/>
      <w:pPr>
        <w:ind w:left="283" w:hanging="283"/>
      </w:pPr>
    </w:lvl>
  </w:abstractNum>
  <w:abstractNum w:abstractNumId="13" w15:restartNumberingAfterBreak="0">
    <w:nsid w:val="126E2E11"/>
    <w:multiLevelType w:val="hybridMultilevel"/>
    <w:tmpl w:val="9F7CFE68"/>
    <w:lvl w:ilvl="0" w:tplc="4CD4E3B2">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30E7F33"/>
    <w:multiLevelType w:val="hybridMultilevel"/>
    <w:tmpl w:val="B588A056"/>
    <w:lvl w:ilvl="0" w:tplc="809676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F3EB3"/>
    <w:multiLevelType w:val="singleLevel"/>
    <w:tmpl w:val="5FE2E2E6"/>
    <w:lvl w:ilvl="0">
      <w:start w:val="3"/>
      <w:numFmt w:val="decimal"/>
      <w:lvlText w:val="P%1."/>
      <w:lvlJc w:val="left"/>
      <w:pPr>
        <w:tabs>
          <w:tab w:val="num" w:pos="360"/>
        </w:tabs>
        <w:ind w:left="360" w:hanging="360"/>
      </w:pPr>
      <w:rPr>
        <w:rFonts w:hint="default"/>
      </w:rPr>
    </w:lvl>
  </w:abstractNum>
  <w:abstractNum w:abstractNumId="16" w15:restartNumberingAfterBreak="0">
    <w:nsid w:val="27CD2198"/>
    <w:multiLevelType w:val="hybridMultilevel"/>
    <w:tmpl w:val="E71A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13C9B"/>
    <w:multiLevelType w:val="hybridMultilevel"/>
    <w:tmpl w:val="1892D828"/>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4C2B13"/>
    <w:multiLevelType w:val="hybridMultilevel"/>
    <w:tmpl w:val="1892D82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FEF6871"/>
    <w:multiLevelType w:val="multilevel"/>
    <w:tmpl w:val="2084AED8"/>
    <w:lvl w:ilvl="0">
      <w:start w:val="1"/>
      <w:numFmt w:val="decimal"/>
      <w:lvlText w:val="P%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firstLine="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firstLine="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firstLine="0"/>
      </w:pPr>
      <w:rPr>
        <w:rFonts w:cs="Times New Roman" w:hint="default"/>
      </w:rPr>
    </w:lvl>
  </w:abstractNum>
  <w:abstractNum w:abstractNumId="20" w15:restartNumberingAfterBreak="0">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21" w15:restartNumberingAfterBreak="0">
    <w:nsid w:val="4E707573"/>
    <w:multiLevelType w:val="singleLevel"/>
    <w:tmpl w:val="34F89E4A"/>
    <w:lvl w:ilvl="0">
      <w:start w:val="1"/>
      <w:numFmt w:val="decimal"/>
      <w:lvlText w:val="%1."/>
      <w:legacy w:legacy="1" w:legacySpace="0" w:legacyIndent="283"/>
      <w:lvlJc w:val="left"/>
      <w:pPr>
        <w:ind w:left="283" w:hanging="283"/>
      </w:pPr>
    </w:lvl>
  </w:abstractNum>
  <w:abstractNum w:abstractNumId="22" w15:restartNumberingAfterBreak="0">
    <w:nsid w:val="64F6082B"/>
    <w:multiLevelType w:val="singleLevel"/>
    <w:tmpl w:val="04090019"/>
    <w:lvl w:ilvl="0">
      <w:start w:val="1"/>
      <w:numFmt w:val="lowerLetter"/>
      <w:lvlText w:val="%1."/>
      <w:lvlJc w:val="left"/>
      <w:pPr>
        <w:ind w:left="360" w:hanging="360"/>
      </w:pPr>
      <w:rPr>
        <w:rFonts w:hint="default"/>
      </w:rPr>
    </w:lvl>
  </w:abstractNum>
  <w:num w:numId="1" w16cid:durableId="1172912990">
    <w:abstractNumId w:val="1"/>
  </w:num>
  <w:num w:numId="2" w16cid:durableId="1062482932">
    <w:abstractNumId w:val="2"/>
  </w:num>
  <w:num w:numId="3" w16cid:durableId="1248808023">
    <w:abstractNumId w:val="3"/>
  </w:num>
  <w:num w:numId="4" w16cid:durableId="1480656173">
    <w:abstractNumId w:val="4"/>
  </w:num>
  <w:num w:numId="5" w16cid:durableId="1282493814">
    <w:abstractNumId w:val="5"/>
  </w:num>
  <w:num w:numId="6" w16cid:durableId="1713338989">
    <w:abstractNumId w:val="6"/>
  </w:num>
  <w:num w:numId="7" w16cid:durableId="150489910">
    <w:abstractNumId w:val="7"/>
  </w:num>
  <w:num w:numId="8" w16cid:durableId="736435890">
    <w:abstractNumId w:val="8"/>
  </w:num>
  <w:num w:numId="9" w16cid:durableId="1523979155">
    <w:abstractNumId w:val="9"/>
  </w:num>
  <w:num w:numId="10" w16cid:durableId="893006662">
    <w:abstractNumId w:val="10"/>
  </w:num>
  <w:num w:numId="11" w16cid:durableId="1183127153">
    <w:abstractNumId w:val="19"/>
  </w:num>
  <w:num w:numId="12" w16cid:durableId="774640514">
    <w:abstractNumId w:val="11"/>
  </w:num>
  <w:num w:numId="13" w16cid:durableId="132334337">
    <w:abstractNumId w:val="21"/>
  </w:num>
  <w:num w:numId="14" w16cid:durableId="784622527">
    <w:abstractNumId w:val="21"/>
    <w:lvlOverride w:ilvl="0">
      <w:lvl w:ilvl="0">
        <w:start w:val="1"/>
        <w:numFmt w:val="decimal"/>
        <w:lvlText w:val="%1."/>
        <w:legacy w:legacy="1" w:legacySpace="0" w:legacyIndent="283"/>
        <w:lvlJc w:val="left"/>
        <w:pPr>
          <w:ind w:left="283" w:hanging="283"/>
        </w:pPr>
      </w:lvl>
    </w:lvlOverride>
  </w:num>
  <w:num w:numId="15" w16cid:durableId="197224518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6" w16cid:durableId="1984189687">
    <w:abstractNumId w:val="13"/>
  </w:num>
  <w:num w:numId="17" w16cid:durableId="1411732236">
    <w:abstractNumId w:val="17"/>
  </w:num>
  <w:num w:numId="18" w16cid:durableId="811559705">
    <w:abstractNumId w:val="18"/>
  </w:num>
  <w:num w:numId="19" w16cid:durableId="1898514904">
    <w:abstractNumId w:val="20"/>
  </w:num>
  <w:num w:numId="20" w16cid:durableId="1642495928">
    <w:abstractNumId w:val="12"/>
  </w:num>
  <w:num w:numId="21" w16cid:durableId="2070567972">
    <w:abstractNumId w:val="22"/>
  </w:num>
  <w:num w:numId="22" w16cid:durableId="157885374">
    <w:abstractNumId w:val="15"/>
  </w:num>
  <w:num w:numId="23" w16cid:durableId="1878815479">
    <w:abstractNumId w:val="16"/>
  </w:num>
  <w:num w:numId="24" w16cid:durableId="946693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C6"/>
    <w:rsid w:val="00025584"/>
    <w:rsid w:val="00081865"/>
    <w:rsid w:val="000E102A"/>
    <w:rsid w:val="00195515"/>
    <w:rsid w:val="001C223B"/>
    <w:rsid w:val="002104A4"/>
    <w:rsid w:val="00231622"/>
    <w:rsid w:val="002A55DF"/>
    <w:rsid w:val="002E2556"/>
    <w:rsid w:val="0046570B"/>
    <w:rsid w:val="0047474B"/>
    <w:rsid w:val="004A5D7C"/>
    <w:rsid w:val="004D3812"/>
    <w:rsid w:val="00521B53"/>
    <w:rsid w:val="00541A8A"/>
    <w:rsid w:val="005A7CFB"/>
    <w:rsid w:val="00603C7B"/>
    <w:rsid w:val="00627F0A"/>
    <w:rsid w:val="00631569"/>
    <w:rsid w:val="00640DDE"/>
    <w:rsid w:val="00641674"/>
    <w:rsid w:val="00662CFD"/>
    <w:rsid w:val="006704D3"/>
    <w:rsid w:val="006E2A94"/>
    <w:rsid w:val="00777E98"/>
    <w:rsid w:val="007868C6"/>
    <w:rsid w:val="00793173"/>
    <w:rsid w:val="007D0334"/>
    <w:rsid w:val="008110DA"/>
    <w:rsid w:val="008241C4"/>
    <w:rsid w:val="00840C92"/>
    <w:rsid w:val="00855E15"/>
    <w:rsid w:val="00873733"/>
    <w:rsid w:val="008742E0"/>
    <w:rsid w:val="008830A3"/>
    <w:rsid w:val="008E693B"/>
    <w:rsid w:val="00943E34"/>
    <w:rsid w:val="0099337E"/>
    <w:rsid w:val="009D44D6"/>
    <w:rsid w:val="00AB4E01"/>
    <w:rsid w:val="00B01EC6"/>
    <w:rsid w:val="00B43405"/>
    <w:rsid w:val="00B704E3"/>
    <w:rsid w:val="00B94730"/>
    <w:rsid w:val="00B95837"/>
    <w:rsid w:val="00B976B7"/>
    <w:rsid w:val="00BD6932"/>
    <w:rsid w:val="00BF4DC3"/>
    <w:rsid w:val="00BF6C52"/>
    <w:rsid w:val="00C42D34"/>
    <w:rsid w:val="00C81D5D"/>
    <w:rsid w:val="00C96732"/>
    <w:rsid w:val="00CB277D"/>
    <w:rsid w:val="00D11203"/>
    <w:rsid w:val="00D9425E"/>
    <w:rsid w:val="00D952BC"/>
    <w:rsid w:val="00DC74CA"/>
    <w:rsid w:val="00DD579A"/>
    <w:rsid w:val="00DD6560"/>
    <w:rsid w:val="00E21F89"/>
    <w:rsid w:val="00E51A74"/>
    <w:rsid w:val="00E82688"/>
    <w:rsid w:val="00EB674C"/>
    <w:rsid w:val="00EC0E55"/>
    <w:rsid w:val="00EE01AA"/>
    <w:rsid w:val="00F1723C"/>
    <w:rsid w:val="00F37462"/>
    <w:rsid w:val="00F52152"/>
    <w:rsid w:val="00F66E71"/>
    <w:rsid w:val="00F8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46D27ACD"/>
  <w15:chartTrackingRefBased/>
  <w15:docId w15:val="{B57323EE-F92B-4870-8269-CDB58211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widowControl w:val="0"/>
      <w:numPr>
        <w:numId w:val="1"/>
      </w:numPr>
      <w:autoSpaceDE w:val="0"/>
      <w:jc w:val="center"/>
      <w:outlineLvl w:val="0"/>
    </w:pPr>
    <w:rPr>
      <w:sz w:val="40"/>
      <w:szCs w:val="40"/>
    </w:rPr>
  </w:style>
  <w:style w:type="paragraph" w:styleId="Heading2">
    <w:name w:val="heading 2"/>
    <w:basedOn w:val="Normal"/>
    <w:next w:val="Normal"/>
    <w:qFormat/>
    <w:pPr>
      <w:widowControl w:val="0"/>
      <w:numPr>
        <w:ilvl w:val="1"/>
        <w:numId w:val="1"/>
      </w:numPr>
      <w:autoSpaceDE w:val="0"/>
      <w:ind w:left="270" w:hanging="270"/>
      <w:outlineLvl w:val="1"/>
    </w:pPr>
  </w:style>
  <w:style w:type="paragraph" w:styleId="Heading3">
    <w:name w:val="heading 3"/>
    <w:basedOn w:val="Normal"/>
    <w:next w:val="Normal"/>
    <w:qFormat/>
    <w:pPr>
      <w:keepNext/>
      <w:numPr>
        <w:ilvl w:val="2"/>
        <w:numId w:val="1"/>
      </w:numPr>
      <w:tabs>
        <w:tab w:val="left" w:pos="-720"/>
      </w:tabs>
      <w:spacing w:before="160"/>
      <w:outlineLvl w:val="2"/>
    </w:pPr>
    <w:rPr>
      <w:rFonts w:ascii="Arial" w:hAnsi="Arial"/>
      <w:b/>
      <w:sz w:val="22"/>
      <w:szCs w:val="20"/>
      <w:lang w:val="en-AU"/>
    </w:rPr>
  </w:style>
  <w:style w:type="paragraph" w:styleId="Heading4">
    <w:name w:val="heading 4"/>
    <w:basedOn w:val="Normal"/>
    <w:next w:val="Normal"/>
    <w:qFormat/>
    <w:pPr>
      <w:keepNext/>
      <w:numPr>
        <w:ilvl w:val="3"/>
        <w:numId w:val="1"/>
      </w:numPr>
      <w:tabs>
        <w:tab w:val="left" w:pos="-720"/>
      </w:tabs>
      <w:spacing w:before="240" w:after="60"/>
      <w:outlineLvl w:val="3"/>
    </w:pPr>
    <w:rPr>
      <w:rFonts w:ascii="Arial" w:hAnsi="Arial"/>
      <w:b/>
      <w:i/>
      <w:sz w:val="22"/>
      <w:szCs w:val="20"/>
      <w:lang w:val="en-AU"/>
    </w:rPr>
  </w:style>
  <w:style w:type="paragraph" w:styleId="Heading5">
    <w:name w:val="heading 5"/>
    <w:basedOn w:val="Normal"/>
    <w:next w:val="Normal"/>
    <w:qFormat/>
    <w:pPr>
      <w:numPr>
        <w:ilvl w:val="4"/>
        <w:numId w:val="1"/>
      </w:numPr>
      <w:tabs>
        <w:tab w:val="left" w:pos="-720"/>
      </w:tabs>
      <w:spacing w:before="240" w:after="60"/>
      <w:outlineLvl w:val="4"/>
    </w:pPr>
    <w:rPr>
      <w:rFonts w:ascii="Arial" w:hAnsi="Arial"/>
      <w:sz w:val="22"/>
      <w:szCs w:val="20"/>
      <w:lang w:val="en-AU"/>
    </w:rPr>
  </w:style>
  <w:style w:type="paragraph" w:styleId="Heading6">
    <w:name w:val="heading 6"/>
    <w:basedOn w:val="Normal"/>
    <w:next w:val="Normal"/>
    <w:qFormat/>
    <w:pPr>
      <w:numPr>
        <w:ilvl w:val="5"/>
        <w:numId w:val="1"/>
      </w:numPr>
      <w:tabs>
        <w:tab w:val="left" w:pos="-720"/>
      </w:tabs>
      <w:spacing w:before="240" w:after="60"/>
      <w:outlineLvl w:val="5"/>
    </w:pPr>
    <w:rPr>
      <w:rFonts w:ascii="Arial" w:hAnsi="Arial"/>
      <w:i/>
      <w:sz w:val="22"/>
      <w:szCs w:val="20"/>
      <w:lang w:val="en-AU"/>
    </w:rPr>
  </w:style>
  <w:style w:type="paragraph" w:styleId="Heading7">
    <w:name w:val="heading 7"/>
    <w:basedOn w:val="Normal"/>
    <w:next w:val="Normal"/>
    <w:qFormat/>
    <w:pPr>
      <w:numPr>
        <w:ilvl w:val="6"/>
        <w:numId w:val="1"/>
      </w:numPr>
      <w:tabs>
        <w:tab w:val="left" w:pos="-720"/>
      </w:tabs>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1"/>
      </w:numPr>
      <w:tabs>
        <w:tab w:val="left" w:pos="-720"/>
      </w:tabs>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1"/>
      </w:numPr>
      <w:tabs>
        <w:tab w:val="left" w:pos="-720"/>
      </w:tabs>
      <w:spacing w:before="240" w:after="60"/>
      <w:outlineLvl w:val="8"/>
    </w:pPr>
    <w:rPr>
      <w:rFonts w:ascii="Arial" w:hAnsi="Arial"/>
      <w:i/>
      <w:sz w:val="18"/>
      <w:szCs w:val="20"/>
      <w:lang w:val="en-AU"/>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1">
    <w:name w:val="WW8Num4z1"/>
    <w:rPr>
      <w:rFonts w:ascii="Symbol" w:hAnsi="Symbol" w:cs="Courier New"/>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DefaultParagraphFont0">
    <w:name w:val="Default Paragraph Font"/>
  </w:style>
  <w:style w:type="character" w:customStyle="1" w:styleId="WW-DefaultParagraphFont">
    <w:name w:val="WW-Default Paragraph Font"/>
  </w:style>
  <w:style w:type="character" w:customStyle="1" w:styleId="WW8Num3z0">
    <w:name w:val="WW8Num3z0"/>
    <w:rPr>
      <w:rFonts w:ascii="Symbol" w:hAnsi="Symbol"/>
      <w:color w:val="auto"/>
      <w:sz w:val="28"/>
    </w:rPr>
  </w:style>
  <w:style w:type="character" w:customStyle="1" w:styleId="WW8Num4z0">
    <w:name w:val="WW8Num4z0"/>
    <w:rPr>
      <w:rFonts w:ascii="Symbol" w:hAnsi="Symbol"/>
    </w:rPr>
  </w:style>
  <w:style w:type="character" w:customStyle="1" w:styleId="WW8Num6z1">
    <w:name w:val="WW8Num6z1"/>
    <w:rPr>
      <w:rFonts w:ascii="Courier New" w:hAnsi="Courier New" w:cs="Courier New"/>
    </w:rPr>
  </w:style>
  <w:style w:type="character" w:customStyle="1" w:styleId="WW8Num11z0">
    <w:name w:val="WW8Num11z0"/>
    <w:rPr>
      <w:rFonts w:ascii="Wingdings" w:hAnsi="Wingdings"/>
      <w:sz w:val="24"/>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2">
    <w:name w:val="WW8Num6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0z1">
    <w:name w:val="WW8Num10z1"/>
    <w:rPr>
      <w:rFonts w:ascii="Symbol" w:hAnsi="Symbol"/>
    </w:rPr>
  </w:style>
  <w:style w:type="character" w:customStyle="1" w:styleId="WW8Num12z0">
    <w:name w:val="WW8Num12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Times New Roman" w:hAnsi="Times New Roman"/>
    </w:rPr>
  </w:style>
  <w:style w:type="character" w:customStyle="1" w:styleId="WW8Num16z0">
    <w:name w:val="WW8Num16z0"/>
    <w:rPr>
      <w:rFonts w:ascii="Symbol" w:hAnsi="Symbol"/>
      <w:color w:val="auto"/>
      <w:sz w:val="28"/>
    </w:rPr>
  </w:style>
  <w:style w:type="character" w:customStyle="1" w:styleId="WW8Num17z1">
    <w:name w:val="WW8Num17z1"/>
    <w:rPr>
      <w:rFonts w:ascii="Symbol" w:hAnsi="Symbol"/>
    </w:rPr>
  </w:style>
  <w:style w:type="character" w:customStyle="1" w:styleId="WW8Num20z0">
    <w:name w:val="WW8Num20z0"/>
    <w:rPr>
      <w:rFonts w:ascii="Symbol" w:hAnsi="Symbol"/>
    </w:rPr>
  </w:style>
  <w:style w:type="character" w:customStyle="1" w:styleId="WW8Num21z0">
    <w:name w:val="WW8Num21z0"/>
    <w:rPr>
      <w:rFonts w:ascii="Wingdings" w:hAnsi="Wingdings"/>
      <w:sz w:val="24"/>
    </w:rPr>
  </w:style>
  <w:style w:type="character" w:customStyle="1" w:styleId="WW8Num22z0">
    <w:name w:val="WW8Num22z0"/>
    <w:rPr>
      <w:rFonts w:ascii="Times New Roman" w:hAnsi="Times New Roman"/>
    </w:rPr>
  </w:style>
  <w:style w:type="character" w:customStyle="1" w:styleId="WW8Num26z0">
    <w:name w:val="WW8Num26z0"/>
    <w:rPr>
      <w:rFonts w:ascii="Times New Roman" w:hAnsi="Times New Roman"/>
    </w:rPr>
  </w:style>
  <w:style w:type="character" w:customStyle="1" w:styleId="WW8Num28z0">
    <w:name w:val="WW8Num28z0"/>
    <w:rPr>
      <w:rFonts w:ascii="Times New Roman" w:hAnsi="Times New Roman"/>
    </w:rPr>
  </w:style>
  <w:style w:type="character" w:customStyle="1" w:styleId="WW8NumSt2z0">
    <w:name w:val="WW8NumSt2z0"/>
    <w:rPr>
      <w:rFonts w:ascii="Times New Roman" w:hAnsi="Times New Roman"/>
      <w:sz w:val="20"/>
    </w:rPr>
  </w:style>
  <w:style w:type="character" w:customStyle="1" w:styleId="WW8NumSt5z0">
    <w:name w:val="WW8NumSt5z0"/>
    <w:rPr>
      <w:rFonts w:ascii="Symbol" w:hAnsi="Symbol"/>
    </w:rPr>
  </w:style>
  <w:style w:type="character" w:customStyle="1" w:styleId="WW-DefaultParagraphFont1">
    <w:name w:val="WW-Default Paragraph Font1"/>
  </w:style>
  <w:style w:type="character" w:styleId="PageNumber">
    <w:name w:val="page number"/>
    <w:basedOn w:val="WW-DefaultParagraphFont1"/>
  </w:style>
  <w:style w:type="character" w:customStyle="1" w:styleId="Hidden">
    <w:name w:val="Hidden"/>
    <w:rPr>
      <w:vanish/>
      <w:color w:val="FF0000"/>
    </w:rPr>
  </w:style>
  <w:style w:type="character" w:styleId="Hyperlink">
    <w:name w:val="Hyperlink"/>
    <w:rPr>
      <w:color w:val="0000FF"/>
      <w:u w:val="single"/>
    </w:rPr>
  </w:style>
  <w:style w:type="character" w:customStyle="1" w:styleId="HTMLPreformattedChar">
    <w:name w:val="HTML Preformatted Char"/>
    <w:rPr>
      <w:rFonts w:ascii="Courier New" w:hAnsi="Courier New" w:cs="Courier New"/>
    </w:rPr>
  </w:style>
  <w:style w:type="character" w:customStyle="1" w:styleId="sy0">
    <w:name w:val="sy0"/>
    <w:basedOn w:val="WW-DefaultParagraphFont1"/>
  </w:style>
  <w:style w:type="character" w:customStyle="1" w:styleId="re0">
    <w:name w:val="re0"/>
    <w:basedOn w:val="WW-DefaultParagraphFont1"/>
  </w:style>
  <w:style w:type="character" w:customStyle="1" w:styleId="st03">
    <w:name w:val="st03"/>
    <w:basedOn w:val="WW-DefaultParagraphFont1"/>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720"/>
      </w:tabs>
      <w:jc w:val="both"/>
    </w:pPr>
    <w:rPr>
      <w:rFonts w:ascii="Arial" w:hAnsi="Arial"/>
      <w:sz w:val="22"/>
      <w:szCs w:val="20"/>
      <w:lang w:val="en-AU"/>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itle0">
    <w:name w:val="Title 0"/>
    <w:basedOn w:val="Normal"/>
    <w:pPr>
      <w:tabs>
        <w:tab w:val="left" w:pos="-720"/>
      </w:tabs>
      <w:jc w:val="center"/>
    </w:pPr>
    <w:rPr>
      <w:rFonts w:ascii="Arial" w:hAnsi="Arial"/>
      <w:sz w:val="32"/>
      <w:szCs w:val="20"/>
      <w:lang w:val="en-AU"/>
    </w:rPr>
  </w:style>
  <w:style w:type="paragraph" w:customStyle="1" w:styleId="Title2">
    <w:name w:val="Title 2"/>
    <w:basedOn w:val="Normal"/>
    <w:pPr>
      <w:tabs>
        <w:tab w:val="left" w:pos="-720"/>
      </w:tabs>
      <w:spacing w:before="240"/>
    </w:pPr>
    <w:rPr>
      <w:rFonts w:ascii="Arial" w:hAnsi="Arial"/>
      <w:b/>
      <w:szCs w:val="20"/>
      <w:lang w:val="en-AU"/>
    </w:rPr>
  </w:style>
  <w:style w:type="paragraph" w:customStyle="1" w:styleId="GapNormal">
    <w:name w:val="Gap + Normal"/>
    <w:basedOn w:val="Normal"/>
    <w:pPr>
      <w:tabs>
        <w:tab w:val="left" w:pos="-720"/>
      </w:tabs>
      <w:spacing w:before="100"/>
    </w:pPr>
    <w:rPr>
      <w:rFonts w:ascii="Arial" w:hAnsi="Arial"/>
      <w:sz w:val="22"/>
      <w:szCs w:val="20"/>
      <w:lang w:val="en-AU"/>
    </w:rPr>
  </w:style>
  <w:style w:type="paragraph" w:customStyle="1" w:styleId="Title1">
    <w:name w:val="Title 1"/>
    <w:basedOn w:val="Normal"/>
    <w:pPr>
      <w:tabs>
        <w:tab w:val="left" w:pos="-720"/>
      </w:tabs>
      <w:spacing w:before="160"/>
    </w:pPr>
    <w:rPr>
      <w:rFonts w:ascii="Arial" w:hAnsi="Arial"/>
      <w:b/>
      <w:sz w:val="28"/>
      <w:szCs w:val="20"/>
      <w:lang w:val="en-AU"/>
    </w:rPr>
  </w:style>
  <w:style w:type="paragraph" w:styleId="BodyTextIndent">
    <w:name w:val="Body Text Indent"/>
    <w:basedOn w:val="Normal"/>
    <w:pPr>
      <w:tabs>
        <w:tab w:val="left" w:pos="-720"/>
      </w:tabs>
      <w:spacing w:before="60"/>
      <w:ind w:left="284"/>
    </w:pPr>
    <w:rPr>
      <w:rFonts w:ascii="Arial" w:hAnsi="Arial"/>
      <w:sz w:val="22"/>
      <w:szCs w:val="20"/>
      <w:lang w:val="en-AU"/>
    </w:rPr>
  </w:style>
  <w:style w:type="paragraph" w:customStyle="1" w:styleId="Code">
    <w:name w:val="Code"/>
    <w:basedOn w:val="Normal"/>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Title">
    <w:name w:val="Title"/>
    <w:basedOn w:val="Normal"/>
    <w:next w:val="Subtitle"/>
    <w:qFormat/>
    <w:pPr>
      <w:jc w:val="center"/>
    </w:pPr>
    <w:rPr>
      <w:b/>
      <w:bCs/>
      <w:sz w:val="28"/>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720"/>
      </w:tabs>
      <w:jc w:val="right"/>
    </w:pPr>
    <w:rPr>
      <w:rFonts w:ascii="Arial" w:hAnsi="Arial"/>
      <w:sz w:val="22"/>
      <w:szCs w:val="20"/>
      <w:lang w:val="en-AU"/>
    </w:rPr>
  </w:style>
  <w:style w:type="paragraph" w:customStyle="1" w:styleId="Criteria">
    <w:name w:val="Criteria"/>
    <w:basedOn w:val="Normal"/>
    <w:pPr>
      <w:spacing w:after="360"/>
      <w:ind w:right="2267"/>
    </w:pPr>
    <w:rPr>
      <w:rFonts w:ascii="Arial" w:hAnsi="Arial"/>
      <w:sz w:val="22"/>
      <w:szCs w:val="20"/>
      <w:lang w:val="en-AU"/>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99"/>
    <w:qFormat/>
    <w:rsid w:val="00F52152"/>
    <w:pPr>
      <w:suppressAutoHyphens w:val="0"/>
      <w:ind w:left="72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20" ma:contentTypeDescription="Create a new document." ma:contentTypeScope="" ma:versionID="a27ad75a41663524a79f942d6ed8ade4">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4dcf737a6712089d35d7960c761e9f05"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earchPropertie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SystemTags" ma:index="26" nillable="true" ma:displayName="MediaServiceSystemTags" ma:hidden="true" ma:internalName="MediaServiceSystemTags" ma:readOnly="true">
      <xsd:simpleType>
        <xsd:restriction base="dms:Note"/>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cad6d774-cb35-4934-b466-011244b0f32d" xsi:nil="true"/>
  </documentManagement>
</p:properties>
</file>

<file path=customXml/itemProps1.xml><?xml version="1.0" encoding="utf-8"?>
<ds:datastoreItem xmlns:ds="http://schemas.openxmlformats.org/officeDocument/2006/customXml" ds:itemID="{2A769082-2923-4AF3-AE94-2A9DEA07105F}">
  <ds:schemaRefs>
    <ds:schemaRef ds:uri="http://schemas.openxmlformats.org/officeDocument/2006/bibliography"/>
  </ds:schemaRefs>
</ds:datastoreItem>
</file>

<file path=customXml/itemProps2.xml><?xml version="1.0" encoding="utf-8"?>
<ds:datastoreItem xmlns:ds="http://schemas.openxmlformats.org/officeDocument/2006/customXml" ds:itemID="{57A5A7EF-476F-4F8A-9C15-56E3525C2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879252-08E7-465A-B0A4-6073AAAA1821}">
  <ds:schemaRefs>
    <ds:schemaRef ds:uri="http://schemas.microsoft.com/sharepoint/v3/contenttype/forms"/>
  </ds:schemaRefs>
</ds:datastoreItem>
</file>

<file path=customXml/itemProps4.xml><?xml version="1.0" encoding="utf-8"?>
<ds:datastoreItem xmlns:ds="http://schemas.openxmlformats.org/officeDocument/2006/customXml" ds:itemID="{27DB630D-1B25-477D-97F3-72DC9E31B6E0}">
  <ds:schemaRefs>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959697a2-76c9-4a2a-887b-21c0741e5d11"/>
    <ds:schemaRef ds:uri="cad6d774-cb35-4934-b466-011244b0f32d"/>
    <ds:schemaRef ds:uri="http://schemas.microsoft.com/sharepoint/v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Write a program which gives the insurance premium to  be paid each year on a life insurance policy under these rules:</vt:lpstr>
    </vt:vector>
  </TitlesOfParts>
  <Company>Western Connecticut State University</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program which gives the insurance premium to  be paid each year on a life insurance policy under these rules:</dc:title>
  <dc:subject/>
  <dc:creator>G. Ganchev</dc:creator>
  <cp:keywords/>
  <cp:lastModifiedBy>Gancho Ganchev</cp:lastModifiedBy>
  <cp:revision>2</cp:revision>
  <cp:lastPrinted>2001-11-29T01:05:00Z</cp:lastPrinted>
  <dcterms:created xsi:type="dcterms:W3CDTF">2024-11-12T04:16:00Z</dcterms:created>
  <dcterms:modified xsi:type="dcterms:W3CDTF">2024-11-12T04:16:00Z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